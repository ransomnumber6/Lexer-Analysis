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CBA9" w14:textId="2DD67D24" w:rsidR="001B489D" w:rsidRDefault="00000000" w:rsidP="00656B2C">
      <w:pPr>
        <w:spacing w:before="52" w:line="660" w:lineRule="exact"/>
        <w:ind w:right="2080"/>
        <w:rPr>
          <w:sz w:val="60"/>
          <w:szCs w:val="60"/>
        </w:rPr>
      </w:pPr>
      <w:r>
        <w:pict w14:anchorId="0C7586B7">
          <v:group id="_x0000_s2274" style="position:absolute;margin-left:51pt;margin-top:78.5pt;width:510pt;height:0;z-index:-251702272;mso-position-horizontal-relative:page" coordorigin="1020,1570" coordsize="10200,0">
            <v:shape id="_x0000_s2275" style="position:absolute;left:1020;top:1570;width:10200;height:0" coordorigin="1020,1570" coordsize="10200,0" path="m1020,1570r10200,e" filled="f" strokecolor="#ededed" strokeweight="1.1pt">
              <v:path arrowok="t"/>
            </v:shape>
            <w10:wrap anchorx="page"/>
          </v:group>
        </w:pict>
      </w:r>
      <w:r w:rsidR="00AE23C4">
        <w:rPr>
          <w:b/>
          <w:color w:val="111111"/>
          <w:sz w:val="60"/>
          <w:szCs w:val="60"/>
        </w:rPr>
        <w:t>CSE34</w:t>
      </w:r>
      <w:r w:rsidR="00656B2C">
        <w:rPr>
          <w:b/>
          <w:color w:val="111111"/>
          <w:sz w:val="60"/>
          <w:szCs w:val="60"/>
        </w:rPr>
        <w:t>0</w:t>
      </w:r>
      <w:r w:rsidR="00AE23C4">
        <w:rPr>
          <w:b/>
          <w:color w:val="111111"/>
          <w:sz w:val="60"/>
          <w:szCs w:val="60"/>
        </w:rPr>
        <w:t xml:space="preserve"> Project 1: Lexical Analysis</w:t>
      </w:r>
    </w:p>
    <w:p w14:paraId="6FA5C75E" w14:textId="77777777" w:rsidR="001B489D" w:rsidRDefault="001B489D">
      <w:pPr>
        <w:spacing w:before="10" w:line="180" w:lineRule="exact"/>
        <w:rPr>
          <w:sz w:val="18"/>
          <w:szCs w:val="18"/>
        </w:rPr>
      </w:pPr>
    </w:p>
    <w:p w14:paraId="45DE4B19" w14:textId="77777777" w:rsidR="001B489D" w:rsidRDefault="001B489D">
      <w:pPr>
        <w:spacing w:line="200" w:lineRule="exact"/>
      </w:pPr>
    </w:p>
    <w:p w14:paraId="7BF3D1EC" w14:textId="77777777" w:rsidR="001B489D" w:rsidRDefault="001B489D">
      <w:pPr>
        <w:spacing w:line="200" w:lineRule="exact"/>
      </w:pPr>
    </w:p>
    <w:p w14:paraId="53C954C0" w14:textId="407F1965" w:rsidR="001B489D" w:rsidRDefault="00AE23C4">
      <w:pPr>
        <w:ind w:left="100"/>
        <w:rPr>
          <w:sz w:val="24"/>
          <w:szCs w:val="24"/>
        </w:rPr>
      </w:pPr>
      <w:r>
        <w:rPr>
          <w:color w:val="444444"/>
          <w:sz w:val="24"/>
          <w:szCs w:val="24"/>
        </w:rPr>
        <w:t xml:space="preserve">Due: </w:t>
      </w:r>
      <w:r w:rsidR="00B50A34">
        <w:rPr>
          <w:b/>
          <w:color w:val="444444"/>
          <w:sz w:val="24"/>
          <w:szCs w:val="24"/>
        </w:rPr>
        <w:t>Sun</w:t>
      </w:r>
      <w:r w:rsidR="00472FEB">
        <w:rPr>
          <w:b/>
          <w:color w:val="444444"/>
          <w:sz w:val="24"/>
          <w:szCs w:val="24"/>
        </w:rPr>
        <w:t>day</w:t>
      </w:r>
      <w:r>
        <w:rPr>
          <w:b/>
          <w:color w:val="444444"/>
          <w:sz w:val="24"/>
          <w:szCs w:val="24"/>
        </w:rPr>
        <w:t xml:space="preserve">, </w:t>
      </w:r>
      <w:r w:rsidR="00472FEB">
        <w:rPr>
          <w:b/>
          <w:color w:val="444444"/>
          <w:sz w:val="24"/>
          <w:szCs w:val="24"/>
        </w:rPr>
        <w:t xml:space="preserve">February </w:t>
      </w:r>
      <w:r w:rsidR="00A7751B">
        <w:rPr>
          <w:b/>
          <w:color w:val="444444"/>
          <w:sz w:val="24"/>
          <w:szCs w:val="24"/>
        </w:rPr>
        <w:t>1</w:t>
      </w:r>
      <w:r w:rsidR="00B50A34">
        <w:rPr>
          <w:b/>
          <w:color w:val="444444"/>
          <w:sz w:val="24"/>
          <w:szCs w:val="24"/>
        </w:rPr>
        <w:t>2th</w:t>
      </w:r>
      <w:r>
        <w:rPr>
          <w:b/>
          <w:color w:val="444444"/>
          <w:sz w:val="24"/>
          <w:szCs w:val="24"/>
        </w:rPr>
        <w:t xml:space="preserve">, </w:t>
      </w:r>
      <w:proofErr w:type="gramStart"/>
      <w:r>
        <w:rPr>
          <w:b/>
          <w:color w:val="444444"/>
          <w:sz w:val="24"/>
          <w:szCs w:val="24"/>
        </w:rPr>
        <w:t>20</w:t>
      </w:r>
      <w:r w:rsidR="00656B2C">
        <w:rPr>
          <w:b/>
          <w:color w:val="444444"/>
          <w:sz w:val="24"/>
          <w:szCs w:val="24"/>
        </w:rPr>
        <w:t>2</w:t>
      </w:r>
      <w:r w:rsidR="00B50A34">
        <w:rPr>
          <w:b/>
          <w:color w:val="444444"/>
          <w:sz w:val="24"/>
          <w:szCs w:val="24"/>
        </w:rPr>
        <w:t>3</w:t>
      </w:r>
      <w:proofErr w:type="gramEnd"/>
      <w:r>
        <w:rPr>
          <w:b/>
          <w:color w:val="444444"/>
          <w:sz w:val="24"/>
          <w:szCs w:val="24"/>
        </w:rPr>
        <w:t xml:space="preserve"> by 11:59 pm MST</w:t>
      </w:r>
    </w:p>
    <w:p w14:paraId="6DC53A11" w14:textId="77777777" w:rsidR="001B489D" w:rsidRDefault="001B489D">
      <w:pPr>
        <w:spacing w:before="4" w:line="220" w:lineRule="exact"/>
        <w:rPr>
          <w:sz w:val="22"/>
          <w:szCs w:val="22"/>
        </w:rPr>
      </w:pPr>
    </w:p>
    <w:p w14:paraId="425182BB" w14:textId="77777777" w:rsidR="001B489D" w:rsidRDefault="00AE23C4">
      <w:pPr>
        <w:spacing w:line="260" w:lineRule="auto"/>
        <w:ind w:left="100" w:right="77"/>
        <w:rPr>
          <w:sz w:val="24"/>
          <w:szCs w:val="24"/>
        </w:rPr>
      </w:pPr>
      <w:r>
        <w:rPr>
          <w:color w:val="444444"/>
          <w:sz w:val="24"/>
          <w:szCs w:val="24"/>
        </w:rPr>
        <w:t>The goal of this project is to give you hands-on experience with lexical analysis. You will extend the provided lexical analyzer to support more token types. The next section lists all new token types that you need to implement.</w:t>
      </w:r>
    </w:p>
    <w:p w14:paraId="4C1110C8" w14:textId="77777777" w:rsidR="001B489D" w:rsidRDefault="001B489D">
      <w:pPr>
        <w:spacing w:line="200" w:lineRule="exact"/>
      </w:pPr>
    </w:p>
    <w:p w14:paraId="45BDA21F" w14:textId="77777777" w:rsidR="001B489D" w:rsidRDefault="001B489D">
      <w:pPr>
        <w:spacing w:before="17" w:line="240" w:lineRule="exact"/>
        <w:rPr>
          <w:sz w:val="24"/>
          <w:szCs w:val="24"/>
        </w:rPr>
      </w:pPr>
    </w:p>
    <w:p w14:paraId="17015475" w14:textId="77777777" w:rsidR="001B489D" w:rsidRDefault="00AE23C4">
      <w:pPr>
        <w:ind w:left="100"/>
        <w:rPr>
          <w:sz w:val="48"/>
          <w:szCs w:val="48"/>
        </w:rPr>
      </w:pPr>
      <w:r>
        <w:rPr>
          <w:b/>
          <w:color w:val="111111"/>
          <w:sz w:val="48"/>
          <w:szCs w:val="48"/>
        </w:rPr>
        <w:t>1. Token Types</w:t>
      </w:r>
    </w:p>
    <w:p w14:paraId="2911D423" w14:textId="77777777" w:rsidR="001B489D" w:rsidRDefault="001B489D">
      <w:pPr>
        <w:spacing w:before="2" w:line="180" w:lineRule="exact"/>
        <w:rPr>
          <w:sz w:val="19"/>
          <w:szCs w:val="19"/>
        </w:rPr>
      </w:pPr>
    </w:p>
    <w:p w14:paraId="2C040F11" w14:textId="77777777" w:rsidR="001B489D" w:rsidRDefault="001B489D">
      <w:pPr>
        <w:spacing w:line="200" w:lineRule="exact"/>
      </w:pPr>
    </w:p>
    <w:p w14:paraId="32C2DC8A" w14:textId="77777777" w:rsidR="001B489D" w:rsidRDefault="001B489D">
      <w:pPr>
        <w:spacing w:line="200" w:lineRule="exact"/>
      </w:pPr>
    </w:p>
    <w:p w14:paraId="78935A0B" w14:textId="77777777" w:rsidR="001B489D" w:rsidRDefault="00AE23C4">
      <w:pPr>
        <w:ind w:left="100"/>
        <w:rPr>
          <w:sz w:val="24"/>
          <w:szCs w:val="24"/>
        </w:rPr>
      </w:pPr>
      <w:r>
        <w:rPr>
          <w:color w:val="444444"/>
          <w:sz w:val="24"/>
          <w:szCs w:val="24"/>
        </w:rPr>
        <w:t xml:space="preserve">Modify the </w:t>
      </w:r>
      <w:proofErr w:type="spellStart"/>
      <w:r>
        <w:rPr>
          <w:color w:val="444444"/>
          <w:sz w:val="24"/>
          <w:szCs w:val="24"/>
        </w:rPr>
        <w:t>lexer</w:t>
      </w:r>
      <w:proofErr w:type="spellEnd"/>
      <w:r>
        <w:rPr>
          <w:color w:val="444444"/>
          <w:sz w:val="24"/>
          <w:szCs w:val="24"/>
        </w:rPr>
        <w:t xml:space="preserve"> to support the following 3 token types:</w:t>
      </w:r>
    </w:p>
    <w:p w14:paraId="47F255E0" w14:textId="77777777" w:rsidR="001B489D" w:rsidRDefault="001B489D">
      <w:pPr>
        <w:spacing w:before="1" w:line="140" w:lineRule="exact"/>
        <w:rPr>
          <w:sz w:val="14"/>
          <w:szCs w:val="14"/>
        </w:rPr>
      </w:pPr>
    </w:p>
    <w:p w14:paraId="36D55236" w14:textId="77777777" w:rsidR="001B489D" w:rsidRDefault="001B489D">
      <w:pPr>
        <w:spacing w:line="200" w:lineRule="exact"/>
      </w:pPr>
    </w:p>
    <w:p w14:paraId="30BFA14F" w14:textId="77777777" w:rsidR="001B489D" w:rsidRDefault="001B489D">
      <w:pPr>
        <w:spacing w:line="200" w:lineRule="exact"/>
      </w:pPr>
    </w:p>
    <w:p w14:paraId="429C1650" w14:textId="77777777" w:rsidR="001B489D" w:rsidRDefault="00AE23C4">
      <w:pPr>
        <w:ind w:left="420"/>
        <w:rPr>
          <w:rFonts w:ascii="Consolas" w:eastAsia="Consolas" w:hAnsi="Consolas" w:cs="Consolas"/>
          <w:sz w:val="22"/>
          <w:szCs w:val="22"/>
        </w:rPr>
      </w:pPr>
      <w:r>
        <w:rPr>
          <w:rFonts w:ascii="Consolas" w:eastAsia="Consolas" w:hAnsi="Consolas" w:cs="Consolas"/>
          <w:color w:val="333333"/>
          <w:sz w:val="22"/>
          <w:szCs w:val="22"/>
        </w:rPr>
        <w:t>REALNUM   = NUM DOT digit digit*</w:t>
      </w:r>
    </w:p>
    <w:p w14:paraId="7910C0E4" w14:textId="77777777" w:rsidR="001B489D" w:rsidRDefault="00000000">
      <w:pPr>
        <w:spacing w:before="2"/>
        <w:ind w:left="420" w:right="4597"/>
        <w:rPr>
          <w:rFonts w:ascii="Consolas" w:eastAsia="Consolas" w:hAnsi="Consolas" w:cs="Consolas"/>
          <w:sz w:val="22"/>
          <w:szCs w:val="22"/>
        </w:rPr>
      </w:pPr>
      <w:r>
        <w:pict w14:anchorId="13BDD108">
          <v:group id="_x0000_s2271" style="position:absolute;left:0;text-align:left;margin-left:50.5pt;margin-top:-28.35pt;width:511pt;height:1in;z-index:-251701248;mso-position-horizontal-relative:page" coordorigin="1010,-567" coordsize="10220,1440">
            <v:shape id="_x0000_s2273" style="position:absolute;left:1020;top:-557;width:10200;height:1420" coordorigin="1020,-557" coordsize="10200,1420" path="m1080,-557r10080,l11182,-553r19,12l11214,-524r6,21l11220,-497r,1300l11187,857r-27,6l1080,863r-54,-33l1020,803r,-1300l1053,-551r27,-6xe" fillcolor="#f8f8f8" stroked="f">
              <v:path arrowok="t"/>
            </v:shape>
            <v:shape id="_x0000_s2272" style="position:absolute;left:1026;top:-553;width:10194;height:1416" coordorigin="1026,-553" coordsize="10194,1416" path="m1039,847r-13,-17l1029,833r9,6l1060,843r10080,l11196,805r4,-22l11200,-517r,-6l11194,-544r-3,-3l11182,-553r19,12l11214,-524r6,21l11220,-497r,1300l11187,857r-27,6l1080,863r-22,-4l1039,847xe" fillcolor="black" stroked="f">
              <v:path arrowok="t"/>
            </v:shape>
            <w10:wrap anchorx="page"/>
          </v:group>
        </w:pict>
      </w:r>
      <w:r w:rsidR="00AE23C4">
        <w:rPr>
          <w:rFonts w:ascii="Consolas" w:eastAsia="Consolas" w:hAnsi="Consolas" w:cs="Consolas"/>
          <w:color w:val="333333"/>
          <w:sz w:val="22"/>
          <w:szCs w:val="22"/>
        </w:rPr>
        <w:t>BASE08NUM = ((pdigit8 digit8*) + 0) (x) (08) BASE16NUM = ((pdigit16 digit16*) + 0) (x) (16)</w:t>
      </w:r>
    </w:p>
    <w:p w14:paraId="12C4F61F" w14:textId="77777777" w:rsidR="001B489D" w:rsidRDefault="001B489D">
      <w:pPr>
        <w:spacing w:before="7" w:line="180" w:lineRule="exact"/>
        <w:rPr>
          <w:sz w:val="19"/>
          <w:szCs w:val="19"/>
        </w:rPr>
      </w:pPr>
    </w:p>
    <w:p w14:paraId="2922D084" w14:textId="77777777" w:rsidR="001B489D" w:rsidRDefault="001B489D">
      <w:pPr>
        <w:spacing w:line="200" w:lineRule="exact"/>
      </w:pPr>
    </w:p>
    <w:p w14:paraId="37A615D8" w14:textId="77777777" w:rsidR="001B489D" w:rsidRDefault="001B489D">
      <w:pPr>
        <w:spacing w:line="200" w:lineRule="exact"/>
      </w:pPr>
    </w:p>
    <w:p w14:paraId="79A0DAA7" w14:textId="77777777" w:rsidR="001B489D" w:rsidRDefault="00AE23C4">
      <w:pPr>
        <w:ind w:left="100"/>
        <w:rPr>
          <w:sz w:val="24"/>
          <w:szCs w:val="24"/>
        </w:rPr>
      </w:pPr>
      <w:proofErr w:type="gramStart"/>
      <w:r>
        <w:rPr>
          <w:color w:val="444444"/>
          <w:sz w:val="24"/>
          <w:szCs w:val="24"/>
        </w:rPr>
        <w:t>Where</w:t>
      </w:r>
      <w:proofErr w:type="gramEnd"/>
    </w:p>
    <w:p w14:paraId="2AF13B0B" w14:textId="77777777" w:rsidR="001B489D" w:rsidRDefault="001B489D">
      <w:pPr>
        <w:spacing w:before="7" w:line="140" w:lineRule="exact"/>
        <w:rPr>
          <w:sz w:val="14"/>
          <w:szCs w:val="14"/>
        </w:rPr>
      </w:pPr>
    </w:p>
    <w:p w14:paraId="0372F0F0" w14:textId="77777777" w:rsidR="001B489D" w:rsidRDefault="001B489D">
      <w:pPr>
        <w:spacing w:line="200" w:lineRule="exact"/>
      </w:pPr>
    </w:p>
    <w:p w14:paraId="6B91D5CA" w14:textId="77777777" w:rsidR="001B489D" w:rsidRDefault="001B489D">
      <w:pPr>
        <w:spacing w:line="200" w:lineRule="exact"/>
      </w:pPr>
    </w:p>
    <w:p w14:paraId="54C3A5D6" w14:textId="77777777" w:rsidR="001B489D" w:rsidRDefault="00AE23C4">
      <w:pPr>
        <w:ind w:left="420" w:right="1452"/>
        <w:rPr>
          <w:rFonts w:ascii="Consolas" w:eastAsia="Consolas" w:hAnsi="Consolas" w:cs="Consolas"/>
          <w:sz w:val="22"/>
          <w:szCs w:val="22"/>
        </w:rPr>
      </w:pPr>
      <w:r>
        <w:rPr>
          <w:rFonts w:ascii="Consolas" w:eastAsia="Consolas" w:hAnsi="Consolas" w:cs="Consolas"/>
          <w:color w:val="333333"/>
          <w:sz w:val="22"/>
          <w:szCs w:val="22"/>
        </w:rPr>
        <w:t>digit</w:t>
      </w:r>
      <w:proofErr w:type="gramStart"/>
      <w:r>
        <w:rPr>
          <w:rFonts w:ascii="Consolas" w:eastAsia="Consolas" w:hAnsi="Consolas" w:cs="Consolas"/>
          <w:color w:val="333333"/>
          <w:sz w:val="22"/>
          <w:szCs w:val="22"/>
        </w:rPr>
        <w:t>16  =</w:t>
      </w:r>
      <w:proofErr w:type="gramEnd"/>
      <w:r>
        <w:rPr>
          <w:rFonts w:ascii="Consolas" w:eastAsia="Consolas" w:hAnsi="Consolas" w:cs="Consolas"/>
          <w:color w:val="333333"/>
          <w:sz w:val="22"/>
          <w:szCs w:val="22"/>
        </w:rPr>
        <w:t xml:space="preserve"> 0 + 1 + 2 + 3 + 4 + 5 + 6 + 7 + 8 + 9 + A + B + C + D + E + F pdigit16 = 1 + 2 + 3 + 4 + 5 + 6 + 7 + 8 + 9 + A + B + C + D + E + F digit    = 0 + 1 + 2 + 3 + 4 + 5 + 6 + 7 + 8 + 9</w:t>
      </w:r>
    </w:p>
    <w:p w14:paraId="70BDDB88" w14:textId="77777777" w:rsidR="001B489D" w:rsidRDefault="00000000">
      <w:pPr>
        <w:ind w:left="420" w:right="4840"/>
        <w:rPr>
          <w:rFonts w:ascii="Consolas" w:eastAsia="Consolas" w:hAnsi="Consolas" w:cs="Consolas"/>
          <w:sz w:val="22"/>
          <w:szCs w:val="22"/>
        </w:rPr>
      </w:pPr>
      <w:r>
        <w:pict w14:anchorId="7408DC5F">
          <v:group id="_x0000_s2267" style="position:absolute;left:0;text-align:left;margin-left:50.5pt;margin-top:-54.45pt;width:511pt;height:111pt;z-index:-251700224;mso-position-horizontal-relative:page" coordorigin="1010,-1089" coordsize="10220,2220">
            <v:shape id="_x0000_s2270" style="position:absolute;left:1020;top:-1079;width:10200;height:2200" coordorigin="1020,-1079" coordsize="10200,2200" path="m1080,-1079r10080,l11182,-1075r19,12l11214,-1046r6,21l11220,-1019r,2080l11187,1115r-27,6l1080,1121r-54,-33l1020,1061r,-2080l1053,-1073r27,-6xe" fillcolor="#f8f8f8" stroked="f">
              <v:path arrowok="t"/>
            </v:shape>
            <v:shape id="_x0000_s2269" style="position:absolute;left:11182;top:-1075;width:9;height:6" coordorigin="11182,-1075" coordsize="9,6" path="m11191,-1069r-9,-6l11191,-1069xe" fillcolor="black" stroked="f">
              <v:path arrowok="t"/>
            </v:shape>
            <v:shape id="_x0000_s2268" style="position:absolute;left:1026;top:-1069;width:10194;height:2190" coordorigin="1026,-1069" coordsize="10194,2190" path="m1039,1105r-13,-17l1029,1091r9,6l1060,1101r10080,l11196,1063r4,-22l11200,-1039r,-6l11194,-1066r-3,-3l11201,-1063r13,17l11220,-1025r,6l11220,1061r-33,54l11160,1121r-10080,l1058,1117r-19,-12xe" fillcolor="black" stroked="f">
              <v:path arrowok="t"/>
            </v:shape>
            <w10:wrap anchorx="page"/>
          </v:group>
        </w:pict>
      </w:r>
      <w:proofErr w:type="spellStart"/>
      <w:r w:rsidR="00AE23C4">
        <w:rPr>
          <w:rFonts w:ascii="Consolas" w:eastAsia="Consolas" w:hAnsi="Consolas" w:cs="Consolas"/>
          <w:color w:val="333333"/>
          <w:sz w:val="22"/>
          <w:szCs w:val="22"/>
        </w:rPr>
        <w:t>pdigit</w:t>
      </w:r>
      <w:proofErr w:type="spellEnd"/>
      <w:r w:rsidR="00AE23C4">
        <w:rPr>
          <w:rFonts w:ascii="Consolas" w:eastAsia="Consolas" w:hAnsi="Consolas" w:cs="Consolas"/>
          <w:color w:val="333333"/>
          <w:sz w:val="22"/>
          <w:szCs w:val="22"/>
        </w:rPr>
        <w:t xml:space="preserve">   = 1 + 2 + 3 + 4 + 5 + 6 + 7 + 8 + 9 digit8   = 0 + 1 + 2 + 3 + 4 + 5 + 6 + 7 pdigit</w:t>
      </w:r>
      <w:proofErr w:type="gramStart"/>
      <w:r w:rsidR="00AE23C4">
        <w:rPr>
          <w:rFonts w:ascii="Consolas" w:eastAsia="Consolas" w:hAnsi="Consolas" w:cs="Consolas"/>
          <w:color w:val="333333"/>
          <w:sz w:val="22"/>
          <w:szCs w:val="22"/>
        </w:rPr>
        <w:t>8  =</w:t>
      </w:r>
      <w:proofErr w:type="gramEnd"/>
      <w:r w:rsidR="00AE23C4">
        <w:rPr>
          <w:rFonts w:ascii="Consolas" w:eastAsia="Consolas" w:hAnsi="Consolas" w:cs="Consolas"/>
          <w:color w:val="333333"/>
          <w:sz w:val="22"/>
          <w:szCs w:val="22"/>
        </w:rPr>
        <w:t xml:space="preserve"> 1 + 2 + 3 + 4 + 5 + 6 + 7</w:t>
      </w:r>
    </w:p>
    <w:p w14:paraId="3E9BD39D" w14:textId="77777777" w:rsidR="001B489D" w:rsidRDefault="001B489D">
      <w:pPr>
        <w:spacing w:before="7" w:line="180" w:lineRule="exact"/>
        <w:rPr>
          <w:sz w:val="19"/>
          <w:szCs w:val="19"/>
        </w:rPr>
      </w:pPr>
    </w:p>
    <w:p w14:paraId="7B11F464" w14:textId="77777777" w:rsidR="001B489D" w:rsidRDefault="001B489D">
      <w:pPr>
        <w:spacing w:line="200" w:lineRule="exact"/>
      </w:pPr>
    </w:p>
    <w:p w14:paraId="7AD98FAB" w14:textId="77777777" w:rsidR="001B489D" w:rsidRDefault="001B489D">
      <w:pPr>
        <w:spacing w:line="200" w:lineRule="exact"/>
      </w:pPr>
    </w:p>
    <w:p w14:paraId="07699054" w14:textId="77777777" w:rsidR="001B489D" w:rsidRDefault="00000000">
      <w:pPr>
        <w:spacing w:line="307" w:lineRule="auto"/>
        <w:ind w:left="100" w:right="673"/>
        <w:rPr>
          <w:sz w:val="24"/>
          <w:szCs w:val="24"/>
        </w:rPr>
      </w:pPr>
      <w:r>
        <w:pict w14:anchorId="12FB18C2">
          <v:group id="_x0000_s2265" style="position:absolute;left:0;text-align:left;margin-left:121pt;margin-top:1.2pt;width:27pt;height:16pt;z-index:-251698176;mso-position-horizontal-relative:page" coordorigin="2420,24" coordsize="540,320">
            <v:shape id="_x0000_s2266" style="position:absolute;left:2420;top:24;width:540;height:320" coordorigin="2420,24" coordsize="540,320" path="m2480,24r420,l2922,28r19,12l2954,57r6,21l2960,84r,200l2956,306r-12,19l2927,338r-21,6l2900,344r-420,l2458,340r-19,-12l2426,311r-6,-21l2420,284r,-200l2424,62r12,-18l2453,30r21,-6l2480,24xe" fillcolor="#f8f1f4" stroked="f">
              <v:path arrowok="t"/>
            </v:shape>
            <w10:wrap anchorx="page"/>
          </v:group>
        </w:pict>
      </w:r>
      <w:r>
        <w:pict w14:anchorId="45F181D9">
          <v:group id="_x0000_s2263" style="position:absolute;left:0;text-align:left;margin-left:183pt;margin-top:1.2pt;width:26pt;height:16pt;z-index:-251697152;mso-position-horizontal-relative:page" coordorigin="3660,24" coordsize="520,320">
            <v:shape id="_x0000_s2264" style="position:absolute;left:3660;top:24;width:520;height:320" coordorigin="3660,24" coordsize="520,320" path="m3720,24r400,l4142,28r19,12l4174,57r6,21l4180,84r,200l4176,306r-12,19l4147,338r-21,6l4120,344r-400,l3698,340r-19,-12l3666,311r-6,-21l3660,284r,-200l3664,62r12,-18l3693,30r21,-6l3720,24xe" fillcolor="#f8f1f4" stroked="f">
              <v:path arrowok="t"/>
            </v:shape>
            <w10:wrap anchorx="page"/>
          </v:group>
        </w:pict>
      </w:r>
      <w:r w:rsidR="00AE23C4">
        <w:rPr>
          <w:color w:val="444444"/>
          <w:sz w:val="24"/>
          <w:szCs w:val="24"/>
        </w:rPr>
        <w:t xml:space="preserve">Note </w:t>
      </w:r>
      <w:proofErr w:type="gramStart"/>
      <w:r w:rsidR="00AE23C4">
        <w:rPr>
          <w:color w:val="444444"/>
          <w:sz w:val="24"/>
          <w:szCs w:val="24"/>
        </w:rPr>
        <w:t xml:space="preserve">that  </w:t>
      </w:r>
      <w:r w:rsidR="00AE23C4">
        <w:rPr>
          <w:rFonts w:ascii="Consolas" w:eastAsia="Consolas" w:hAnsi="Consolas" w:cs="Consolas"/>
          <w:color w:val="C6244E"/>
          <w:sz w:val="22"/>
          <w:szCs w:val="22"/>
        </w:rPr>
        <w:t>NUM</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and  </w:t>
      </w:r>
      <w:r w:rsidR="00AE23C4">
        <w:rPr>
          <w:rFonts w:ascii="Consolas" w:eastAsia="Consolas" w:hAnsi="Consolas" w:cs="Consolas"/>
          <w:color w:val="C6244E"/>
          <w:sz w:val="22"/>
          <w:szCs w:val="22"/>
        </w:rPr>
        <w:t xml:space="preserve">DOT </w:t>
      </w:r>
      <w:r w:rsidR="00AE23C4">
        <w:rPr>
          <w:color w:val="444444"/>
          <w:sz w:val="24"/>
          <w:szCs w:val="24"/>
        </w:rPr>
        <w:t xml:space="preserve"> are already defined in the </w:t>
      </w:r>
      <w:proofErr w:type="spellStart"/>
      <w:r w:rsidR="00AE23C4">
        <w:rPr>
          <w:color w:val="444444"/>
          <w:sz w:val="24"/>
          <w:szCs w:val="24"/>
        </w:rPr>
        <w:t>lexer</w:t>
      </w:r>
      <w:proofErr w:type="spellEnd"/>
      <w:r w:rsidR="00AE23C4">
        <w:rPr>
          <w:color w:val="444444"/>
          <w:sz w:val="24"/>
          <w:szCs w:val="24"/>
        </w:rPr>
        <w:t>, but here are the regular expressions for the sake of completeness:</w:t>
      </w:r>
    </w:p>
    <w:p w14:paraId="77D2AE12" w14:textId="77777777" w:rsidR="001B489D" w:rsidRDefault="001B489D">
      <w:pPr>
        <w:spacing w:line="200" w:lineRule="exact"/>
      </w:pPr>
    </w:p>
    <w:p w14:paraId="686CD449" w14:textId="77777777" w:rsidR="001B489D" w:rsidRDefault="001B489D">
      <w:pPr>
        <w:spacing w:before="12" w:line="260" w:lineRule="exact"/>
        <w:rPr>
          <w:sz w:val="26"/>
          <w:szCs w:val="26"/>
        </w:rPr>
      </w:pPr>
    </w:p>
    <w:p w14:paraId="3218D627" w14:textId="77777777" w:rsidR="001B489D" w:rsidRDefault="00AE23C4">
      <w:pPr>
        <w:ind w:left="420"/>
        <w:rPr>
          <w:rFonts w:ascii="Consolas" w:eastAsia="Consolas" w:hAnsi="Consolas" w:cs="Consolas"/>
          <w:sz w:val="22"/>
          <w:szCs w:val="22"/>
        </w:rPr>
      </w:pPr>
      <w:r>
        <w:rPr>
          <w:rFonts w:ascii="Consolas" w:eastAsia="Consolas" w:hAnsi="Consolas" w:cs="Consolas"/>
          <w:color w:val="333333"/>
          <w:sz w:val="22"/>
          <w:szCs w:val="22"/>
        </w:rPr>
        <w:t>NUM = (</w:t>
      </w:r>
      <w:proofErr w:type="spellStart"/>
      <w:r>
        <w:rPr>
          <w:rFonts w:ascii="Consolas" w:eastAsia="Consolas" w:hAnsi="Consolas" w:cs="Consolas"/>
          <w:color w:val="333333"/>
          <w:sz w:val="22"/>
          <w:szCs w:val="22"/>
        </w:rPr>
        <w:t>pdigit</w:t>
      </w:r>
      <w:proofErr w:type="spellEnd"/>
      <w:r>
        <w:rPr>
          <w:rFonts w:ascii="Consolas" w:eastAsia="Consolas" w:hAnsi="Consolas" w:cs="Consolas"/>
          <w:color w:val="333333"/>
          <w:sz w:val="22"/>
          <w:szCs w:val="22"/>
        </w:rPr>
        <w:t xml:space="preserve"> digit*) + 0</w:t>
      </w:r>
    </w:p>
    <w:p w14:paraId="7DDC63A4" w14:textId="77777777" w:rsidR="001B489D" w:rsidRDefault="00000000">
      <w:pPr>
        <w:spacing w:before="2"/>
        <w:ind w:left="420"/>
        <w:rPr>
          <w:rFonts w:ascii="Consolas" w:eastAsia="Consolas" w:hAnsi="Consolas" w:cs="Consolas"/>
          <w:sz w:val="22"/>
          <w:szCs w:val="22"/>
        </w:rPr>
      </w:pPr>
      <w:r>
        <w:pict w14:anchorId="5D0F4496">
          <v:group id="_x0000_s2258" style="position:absolute;left:0;text-align:left;margin-left:50.5pt;margin-top:-28.35pt;width:511pt;height:59pt;z-index:-251699200;mso-position-horizontal-relative:page" coordorigin="1010,-567" coordsize="10220,1180">
            <v:shape id="_x0000_s2262" style="position:absolute;left:1020;top:-557;width:10200;height:1160" coordorigin="1020,-557" coordsize="10200,1160" path="m1080,-557r10080,l11182,-553r19,12l11214,-524r6,21l11220,-497r,1040l11187,597r-27,6l1080,603r-54,-33l1020,543r,-1040l1053,-551r27,-6xe" fillcolor="#f8f8f8" stroked="f">
              <v:path arrowok="t"/>
            </v:shape>
            <v:shape id="_x0000_s2261" style="position:absolute;left:1029;top:-547;width:10191;height:1150" coordorigin="1029,-547" coordsize="10191,1150" path="m1039,587r-10,-14l1038,579r22,4l11140,583r6,l11167,577r17,-13l11196,545r4,-22l11200,-517r,-6l11194,-544r-3,-3l11201,-541r13,17l11220,-503r,6l11220,543r-33,54l11160,603r-10080,l1058,599r-19,-12xe" fillcolor="black" stroked="f">
              <v:path arrowok="t"/>
            </v:shape>
            <v:shape id="_x0000_s2260" style="position:absolute;left:1026;top:570;width:2;height:3" coordorigin="1026,570" coordsize="2,3" path="m1029,573r-3,-3l1029,573xe" fillcolor="black" stroked="f">
              <v:path arrowok="t"/>
            </v:shape>
            <v:shape id="_x0000_s2259" style="position:absolute;left:11182;top:-553;width:9;height:6" coordorigin="11182,-553" coordsize="9,6" path="m11191,-547r-9,-6l11191,-547xe" fillcolor="black" stroked="f">
              <v:path arrowok="t"/>
            </v:shape>
            <w10:wrap anchorx="page"/>
          </v:group>
        </w:pict>
      </w:r>
      <w:r w:rsidR="00AE23C4">
        <w:rPr>
          <w:rFonts w:ascii="Consolas" w:eastAsia="Consolas" w:hAnsi="Consolas" w:cs="Consolas"/>
          <w:color w:val="333333"/>
          <w:sz w:val="22"/>
          <w:szCs w:val="22"/>
        </w:rPr>
        <w:t>DOT = '.'</w:t>
      </w:r>
    </w:p>
    <w:p w14:paraId="0AE783BE" w14:textId="77777777" w:rsidR="001B489D" w:rsidRDefault="001B489D">
      <w:pPr>
        <w:spacing w:before="9" w:line="180" w:lineRule="exact"/>
        <w:rPr>
          <w:sz w:val="19"/>
          <w:szCs w:val="19"/>
        </w:rPr>
      </w:pPr>
    </w:p>
    <w:p w14:paraId="6EB5B88F" w14:textId="77777777" w:rsidR="001B489D" w:rsidRDefault="001B489D">
      <w:pPr>
        <w:spacing w:line="200" w:lineRule="exact"/>
      </w:pPr>
    </w:p>
    <w:p w14:paraId="4C762A0E" w14:textId="77777777" w:rsidR="001B489D" w:rsidRDefault="001B489D">
      <w:pPr>
        <w:spacing w:line="200" w:lineRule="exact"/>
      </w:pPr>
    </w:p>
    <w:p w14:paraId="6C382856" w14:textId="77777777" w:rsidR="001B489D" w:rsidRDefault="00000000">
      <w:pPr>
        <w:spacing w:line="307" w:lineRule="auto"/>
        <w:ind w:left="100" w:right="635"/>
        <w:rPr>
          <w:sz w:val="24"/>
          <w:szCs w:val="24"/>
        </w:rPr>
        <w:sectPr w:rsidR="001B489D">
          <w:pgSz w:w="12240" w:h="15840"/>
          <w:pgMar w:top="1360" w:right="700" w:bottom="280" w:left="920" w:header="720" w:footer="720" w:gutter="0"/>
          <w:cols w:space="720"/>
        </w:sectPr>
      </w:pPr>
      <w:r>
        <w:pict w14:anchorId="2DC717C5">
          <v:group id="_x0000_s2256" style="position:absolute;left:0;text-align:left;margin-left:121pt;margin-top:1.2pt;width:27pt;height:16pt;z-index:-251696128;mso-position-horizontal-relative:page" coordorigin="2420,24" coordsize="540,320">
            <v:shape id="_x0000_s2257" style="position:absolute;left:2420;top:24;width:540;height:320" coordorigin="2420,24" coordsize="540,320" path="m2480,24r420,l2922,28r19,12l2954,57r6,21l2960,84r,200l2956,306r-12,19l2927,338r-21,6l2900,344r-420,l2458,340r-19,-12l2426,311r-6,-21l2420,284r,-200l2424,62r12,-18l2453,30r21,-6l2480,24xe" fillcolor="#f8f1f4" stroked="f">
              <v:path arrowok="t"/>
            </v:shape>
            <w10:wrap anchorx="page"/>
          </v:group>
        </w:pict>
      </w:r>
      <w:r w:rsidR="00AE23C4">
        <w:rPr>
          <w:color w:val="444444"/>
          <w:sz w:val="24"/>
          <w:szCs w:val="24"/>
        </w:rPr>
        <w:t xml:space="preserve">Note </w:t>
      </w:r>
      <w:proofErr w:type="gramStart"/>
      <w:r w:rsidR="00AE23C4">
        <w:rPr>
          <w:color w:val="444444"/>
          <w:sz w:val="24"/>
          <w:szCs w:val="24"/>
        </w:rPr>
        <w:t xml:space="preserve">that  </w:t>
      </w:r>
      <w:r w:rsidR="00AE23C4">
        <w:rPr>
          <w:rFonts w:ascii="Consolas" w:eastAsia="Consolas" w:hAnsi="Consolas" w:cs="Consolas"/>
          <w:color w:val="C6244E"/>
          <w:sz w:val="22"/>
          <w:szCs w:val="22"/>
        </w:rPr>
        <w:t>DOT</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is a single dot character, the quotes are used to avoid ambiguity.</w:t>
      </w:r>
    </w:p>
    <w:p w14:paraId="41704F7F" w14:textId="417FBE4F" w:rsidR="001B489D" w:rsidRDefault="00AE23C4">
      <w:pPr>
        <w:spacing w:before="76" w:line="260" w:lineRule="auto"/>
        <w:ind w:left="100" w:right="75"/>
        <w:rPr>
          <w:sz w:val="24"/>
          <w:szCs w:val="24"/>
        </w:rPr>
      </w:pPr>
      <w:r>
        <w:rPr>
          <w:color w:val="434343"/>
          <w:sz w:val="24"/>
          <w:szCs w:val="24"/>
        </w:rPr>
        <w:lastRenderedPageBreak/>
        <w:t>The list of valid tokens including the existing tokens in the code would be as follows:</w:t>
      </w:r>
    </w:p>
    <w:p w14:paraId="0CA6967A" w14:textId="77777777" w:rsidR="001B489D" w:rsidRDefault="001B489D">
      <w:pPr>
        <w:spacing w:before="4" w:line="120" w:lineRule="exact"/>
        <w:rPr>
          <w:sz w:val="12"/>
          <w:szCs w:val="12"/>
        </w:rPr>
      </w:pPr>
    </w:p>
    <w:p w14:paraId="6DE789E7" w14:textId="77777777" w:rsidR="001B489D" w:rsidRDefault="001B489D">
      <w:pPr>
        <w:spacing w:line="200" w:lineRule="exact"/>
      </w:pPr>
    </w:p>
    <w:p w14:paraId="66A25CF9" w14:textId="5CB4C140" w:rsidR="001B489D" w:rsidRDefault="00000000">
      <w:pPr>
        <w:spacing w:line="200" w:lineRule="exact"/>
      </w:pPr>
      <w:r>
        <w:pict w14:anchorId="49E79BE9">
          <v:group id="_x0000_s2252" style="position:absolute;margin-left:50.5pt;margin-top:85.5pt;width:511pt;height:384.2pt;z-index:-251695104;mso-position-horizontal-relative:page;mso-position-vertical-relative:page" coordorigin="1010,1710" coordsize="10220,7940">
            <v:shape id="_x0000_s2255" style="position:absolute;left:1020;top:1720;width:10200;height:7920" coordorigin="1020,1720" coordsize="10200,7920" path="m1080,1720r10080,l11182,1724r19,12l11214,1753r6,21l11220,1780r,7800l11187,9634r-27,6l1080,9640r-54,-33l1020,9580r,-7800l1053,1726r27,-6xe" fillcolor="#f8f8f8" stroked="f">
              <v:path arrowok="t"/>
            </v:shape>
            <v:shape id="_x0000_s2254" style="position:absolute;left:1026;top:9607;width:2;height:3" coordorigin="1026,9607" coordsize="2,3" path="m1029,9610r-3,-3l1029,9610xe" fillcolor="black" stroked="f">
              <v:path arrowok="t"/>
            </v:shape>
            <v:shape id="_x0000_s2253" style="position:absolute;left:1029;top:1724;width:10191;height:7916" coordorigin="1029,1724" coordsize="10191,7916" path="m1039,9624r-10,-14l1038,9616r22,4l11140,9620r6,l11167,9614r17,-13l11196,9582r4,-22l11200,1760r,-6l11194,1733r-3,-3l11182,1724r19,12l11214,1753r6,21l11220,1780r,7800l11187,9634r-27,6l1080,9640r-22,-4l1039,9624xe" fillcolor="black" stroked="f">
              <v:path arrowok="t"/>
            </v:shape>
            <w10:wrap anchorx="page" anchory="page"/>
          </v:group>
        </w:pict>
      </w:r>
    </w:p>
    <w:p w14:paraId="7DD5B89C" w14:textId="77777777" w:rsidR="001B489D" w:rsidRDefault="00AE23C4">
      <w:pPr>
        <w:ind w:left="420" w:right="9240"/>
        <w:rPr>
          <w:rFonts w:ascii="Consolas" w:eastAsia="Consolas" w:hAnsi="Consolas" w:cs="Consolas"/>
          <w:sz w:val="22"/>
          <w:szCs w:val="22"/>
        </w:rPr>
      </w:pPr>
      <w:r>
        <w:rPr>
          <w:rFonts w:ascii="Consolas" w:eastAsia="Consolas" w:hAnsi="Consolas" w:cs="Consolas"/>
          <w:color w:val="333333"/>
          <w:sz w:val="22"/>
          <w:szCs w:val="22"/>
        </w:rPr>
        <w:t>IF WHILE DO THEN PRINT PLUS MINUS DIV MULT EQUAL COLON COMMA</w:t>
      </w:r>
    </w:p>
    <w:p w14:paraId="0B18380E" w14:textId="77777777" w:rsidR="001B489D" w:rsidRDefault="00AE23C4">
      <w:pPr>
        <w:ind w:left="420" w:right="8760"/>
        <w:rPr>
          <w:rFonts w:ascii="Consolas" w:eastAsia="Consolas" w:hAnsi="Consolas" w:cs="Consolas"/>
          <w:sz w:val="22"/>
          <w:szCs w:val="22"/>
        </w:rPr>
      </w:pPr>
      <w:r>
        <w:rPr>
          <w:rFonts w:ascii="Consolas" w:eastAsia="Consolas" w:hAnsi="Consolas" w:cs="Consolas"/>
          <w:color w:val="333333"/>
          <w:sz w:val="22"/>
          <w:szCs w:val="22"/>
        </w:rPr>
        <w:t>SEMICOLON LBRAC RBRAC LPAREN RPAREN NOTEQUAL GREATER LESS</w:t>
      </w:r>
    </w:p>
    <w:p w14:paraId="3B2B1C78" w14:textId="77777777" w:rsidR="001B489D" w:rsidRDefault="00AE23C4">
      <w:pPr>
        <w:ind w:left="420" w:right="9360"/>
        <w:rPr>
          <w:rFonts w:ascii="Consolas" w:eastAsia="Consolas" w:hAnsi="Consolas" w:cs="Consolas"/>
          <w:sz w:val="22"/>
          <w:szCs w:val="22"/>
        </w:rPr>
      </w:pPr>
      <w:r>
        <w:rPr>
          <w:rFonts w:ascii="Consolas" w:eastAsia="Consolas" w:hAnsi="Consolas" w:cs="Consolas"/>
          <w:color w:val="333333"/>
          <w:sz w:val="22"/>
          <w:szCs w:val="22"/>
        </w:rPr>
        <w:t>LTEQ GTEQ DOT NUM ID</w:t>
      </w:r>
    </w:p>
    <w:p w14:paraId="7FF007F3" w14:textId="77777777" w:rsidR="001B489D" w:rsidRDefault="00AE23C4">
      <w:pPr>
        <w:ind w:left="420" w:right="8760"/>
        <w:rPr>
          <w:rFonts w:ascii="Consolas" w:eastAsia="Consolas" w:hAnsi="Consolas" w:cs="Consolas"/>
          <w:sz w:val="22"/>
          <w:szCs w:val="22"/>
        </w:rPr>
      </w:pPr>
      <w:r>
        <w:rPr>
          <w:rFonts w:ascii="Consolas" w:eastAsia="Consolas" w:hAnsi="Consolas" w:cs="Consolas"/>
          <w:color w:val="333333"/>
          <w:sz w:val="22"/>
          <w:szCs w:val="22"/>
        </w:rPr>
        <w:t>REALNUM BASE08NUM BASE16NUM</w:t>
      </w:r>
    </w:p>
    <w:p w14:paraId="366DE5BF" w14:textId="77777777" w:rsidR="001B489D" w:rsidRDefault="001B489D">
      <w:pPr>
        <w:spacing w:before="7" w:line="180" w:lineRule="exact"/>
        <w:rPr>
          <w:sz w:val="19"/>
          <w:szCs w:val="19"/>
        </w:rPr>
      </w:pPr>
    </w:p>
    <w:p w14:paraId="31139C97" w14:textId="77777777" w:rsidR="001B489D" w:rsidRDefault="001B489D">
      <w:pPr>
        <w:spacing w:line="200" w:lineRule="exact"/>
      </w:pPr>
    </w:p>
    <w:p w14:paraId="586B1C47" w14:textId="77777777" w:rsidR="001B489D" w:rsidRDefault="001B489D">
      <w:pPr>
        <w:spacing w:line="200" w:lineRule="exact"/>
      </w:pPr>
    </w:p>
    <w:p w14:paraId="2028BE51" w14:textId="77777777" w:rsidR="001B489D" w:rsidRDefault="00AE23C4">
      <w:pPr>
        <w:spacing w:line="260" w:lineRule="auto"/>
        <w:ind w:left="100" w:right="635"/>
        <w:rPr>
          <w:sz w:val="24"/>
          <w:szCs w:val="24"/>
        </w:rPr>
        <w:sectPr w:rsidR="001B489D">
          <w:pgSz w:w="12240" w:h="15840"/>
          <w:pgMar w:top="820" w:right="1020" w:bottom="280" w:left="920" w:header="720" w:footer="720" w:gutter="0"/>
          <w:cols w:space="720"/>
        </w:sectPr>
      </w:pPr>
      <w:r>
        <w:rPr>
          <w:color w:val="434343"/>
          <w:sz w:val="24"/>
          <w:szCs w:val="24"/>
        </w:rPr>
        <w:t>This list should be used to determine the token if the input matches more than one regular expression.</w:t>
      </w:r>
    </w:p>
    <w:p w14:paraId="5619D9D4" w14:textId="77777777" w:rsidR="001B489D" w:rsidRDefault="001B489D">
      <w:pPr>
        <w:spacing w:before="5" w:line="160" w:lineRule="exact"/>
        <w:rPr>
          <w:sz w:val="17"/>
          <w:szCs w:val="17"/>
        </w:rPr>
      </w:pPr>
    </w:p>
    <w:p w14:paraId="38C680E5" w14:textId="77777777" w:rsidR="001B489D" w:rsidRDefault="001B489D">
      <w:pPr>
        <w:spacing w:line="200" w:lineRule="exact"/>
      </w:pPr>
    </w:p>
    <w:p w14:paraId="324B93BB" w14:textId="77777777" w:rsidR="001B489D" w:rsidRDefault="001B489D">
      <w:pPr>
        <w:spacing w:line="200" w:lineRule="exact"/>
      </w:pPr>
    </w:p>
    <w:p w14:paraId="186F2BCD" w14:textId="77777777" w:rsidR="001B489D" w:rsidRDefault="00AE23C4">
      <w:pPr>
        <w:spacing w:before="30" w:line="260" w:lineRule="exact"/>
        <w:ind w:left="100"/>
        <w:rPr>
          <w:sz w:val="24"/>
          <w:szCs w:val="24"/>
        </w:rPr>
      </w:pPr>
      <w:r>
        <w:rPr>
          <w:color w:val="444444"/>
          <w:position w:val="-1"/>
          <w:sz w:val="24"/>
          <w:szCs w:val="24"/>
        </w:rPr>
        <w:t>Follow these steps:</w:t>
      </w:r>
    </w:p>
    <w:p w14:paraId="7BF01A28" w14:textId="77777777" w:rsidR="001B489D" w:rsidRDefault="001B489D">
      <w:pPr>
        <w:spacing w:line="200" w:lineRule="exact"/>
      </w:pPr>
    </w:p>
    <w:p w14:paraId="452863B2" w14:textId="77777777" w:rsidR="001B489D" w:rsidRDefault="00000000">
      <w:pPr>
        <w:spacing w:before="30" w:line="284" w:lineRule="auto"/>
        <w:ind w:left="900" w:right="212"/>
        <w:rPr>
          <w:sz w:val="24"/>
          <w:szCs w:val="24"/>
        </w:rPr>
      </w:pPr>
      <w:r>
        <w:pict w14:anchorId="55550E16">
          <v:group id="_x0000_s2249" style="position:absolute;left:0;text-align:left;margin-left:75.5pt;margin-top:6.2pt;width:5pt;height:5pt;z-index:-251694080;mso-position-horizontal-relative:page" coordorigin="1510,124" coordsize="100,100">
            <v:shape id="_x0000_s2251" style="position:absolute;left:1520;top:134;width:80;height:80" coordorigin="1520,134" coordsize="80,80" path="m1600,174r-6,21l1578,210r-18,4l1539,208r-15,-16l1520,174r6,-21l1542,138r18,-4l1581,140r15,16l1600,174xe" fillcolor="#444" stroked="f">
              <v:path arrowok="t"/>
            </v:shape>
            <v:shape id="_x0000_s2250"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3B0A5708">
          <v:group id="_x0000_s2247" style="position:absolute;left:0;text-align:left;margin-left:182pt;margin-top:2.7pt;width:57pt;height:16pt;z-index:-251693056;mso-position-horizontal-relative:page" coordorigin="3640,54" coordsize="1140,320">
            <v:shape id="_x0000_s2248" style="position:absolute;left:3640;top:54;width:1140;height:320" coordorigin="3640,54" coordsize="1140,320" path="m3700,54r1020,l4742,58r19,12l4774,87r6,21l4780,114r,200l4764,355r-38,19l4720,374r-1020,l3659,358r-19,-38l3640,314r,-200l3656,74r38,-20l3700,54xe" fillcolor="#f8f1f4" stroked="f">
              <v:path arrowok="t"/>
            </v:shape>
            <w10:wrap anchorx="page"/>
          </v:group>
        </w:pict>
      </w:r>
      <w:r>
        <w:pict w14:anchorId="16B99D1C">
          <v:group id="_x0000_s2245" style="position:absolute;left:0;text-align:left;margin-left:253pt;margin-top:2.7pt;width:50pt;height:16pt;z-index:-251692032;mso-position-horizontal-relative:page" coordorigin="5060,54" coordsize=",320">
            <v:shape id="_x0000_s2246" style="position:absolute;left:5060;top:54;width:1000;height:320" coordorigin="5060,54" coordsize=",320" path="m5120,54r880,l6022,58r19,12l6054,87r6,21l6060,114r,200l6044,355r-38,19l6000,374r-880,l5079,358r-19,-38l5060,314r,-200l5076,74r38,-20l5120,54xe" fillcolor="#f8f1f4" stroked="f">
              <v:path arrowok="t"/>
            </v:shape>
            <w10:wrap anchorx="page"/>
          </v:group>
        </w:pict>
      </w:r>
      <w:r>
        <w:pict w14:anchorId="69CCEE6C">
          <v:group id="_x0000_s2243" style="position:absolute;left:0;text-align:left;margin-left:317pt;margin-top:2.7pt;width:75pt;height:16pt;z-index:-251691008;mso-position-horizontal-relative:page" coordorigin="6340,54" coordsize="1500,320">
            <v:shape id="_x0000_s2244" style="position:absolute;left:6340;top:54;width:1500;height:320" coordorigin="6340,54" coordsize="1500,320" path="m6400,54r1380,l7802,58r19,12l7834,87r6,21l7840,114r,200l7807,368r-27,6l6400,374r-54,-33l6340,314r,-200l6373,60r27,-6xe" fillcolor="#f8f1f4" stroked="f">
              <v:path arrowok="t"/>
            </v:shape>
            <w10:wrap anchorx="page"/>
          </v:group>
        </w:pict>
      </w:r>
      <w:r>
        <w:pict w14:anchorId="75E3885D">
          <v:group id="_x0000_s2241" style="position:absolute;left:0;text-align:left;margin-left:427pt;margin-top:2.7pt;width:69pt;height:16pt;z-index:-251689984;mso-position-horizontal-relative:page" coordorigin="8540,54" coordsize="1380,320">
            <v:shape id="_x0000_s2242" style="position:absolute;left:8540;top:54;width:1380;height:320" coordorigin="8540,54" coordsize="1380,320" path="m8600,54r1260,l9882,58r19,12l9914,87r6,21l9920,114r,200l9887,368r-27,6l8600,374r-54,-33l8540,314r,-200l8573,60r27,-6xe" fillcolor="#f8f1f4" stroked="f">
              <v:path arrowok="t"/>
            </v:shape>
            <w10:wrap anchorx="page"/>
          </v:group>
        </w:pict>
      </w:r>
      <w:r w:rsidR="00AE23C4">
        <w:rPr>
          <w:color w:val="444444"/>
          <w:sz w:val="24"/>
          <w:szCs w:val="24"/>
        </w:rPr>
        <w:t xml:space="preserve">Download </w:t>
      </w:r>
      <w:proofErr w:type="gramStart"/>
      <w:r w:rsidR="00AE23C4">
        <w:rPr>
          <w:color w:val="444444"/>
          <w:sz w:val="24"/>
          <w:szCs w:val="24"/>
        </w:rPr>
        <w:t xml:space="preserve">the  </w:t>
      </w:r>
      <w:r w:rsidR="00AE23C4">
        <w:rPr>
          <w:rFonts w:ascii="Consolas" w:eastAsia="Consolas" w:hAnsi="Consolas" w:cs="Consolas"/>
          <w:color w:val="C6244E"/>
          <w:sz w:val="22"/>
          <w:szCs w:val="22"/>
        </w:rPr>
        <w:t>lexer.cc</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t>
      </w:r>
      <w:proofErr w:type="spellStart"/>
      <w:r w:rsidR="00AE23C4">
        <w:rPr>
          <w:rFonts w:ascii="Consolas" w:eastAsia="Consolas" w:hAnsi="Consolas" w:cs="Consolas"/>
          <w:color w:val="C6244E"/>
          <w:sz w:val="22"/>
          <w:szCs w:val="22"/>
        </w:rPr>
        <w:t>lexer.h</w:t>
      </w:r>
      <w:proofErr w:type="spellEnd"/>
      <w:r w:rsidR="00AE23C4">
        <w:rPr>
          <w:rFonts w:ascii="Consolas" w:eastAsia="Consolas" w:hAnsi="Consolas" w:cs="Consolas"/>
          <w:color w:val="C6244E"/>
          <w:sz w:val="22"/>
          <w:szCs w:val="22"/>
        </w:rPr>
        <w:t xml:space="preserve"> </w:t>
      </w:r>
      <w:r w:rsidR="00AE23C4">
        <w:rPr>
          <w:color w:val="444444"/>
          <w:sz w:val="24"/>
          <w:szCs w:val="24"/>
        </w:rPr>
        <w:t xml:space="preserve">,  </w:t>
      </w:r>
      <w:r w:rsidR="00AE23C4">
        <w:rPr>
          <w:rFonts w:ascii="Consolas" w:eastAsia="Consolas" w:hAnsi="Consolas" w:cs="Consolas"/>
          <w:color w:val="C6244E"/>
          <w:sz w:val="22"/>
          <w:szCs w:val="22"/>
        </w:rPr>
        <w:t>inputbuf.cc</w:t>
      </w:r>
      <w:r w:rsidR="00AE23C4">
        <w:rPr>
          <w:color w:val="444444"/>
          <w:sz w:val="24"/>
          <w:szCs w:val="24"/>
        </w:rPr>
        <w:t xml:space="preserve">   and  </w:t>
      </w:r>
      <w:proofErr w:type="spellStart"/>
      <w:r w:rsidR="00AE23C4">
        <w:rPr>
          <w:rFonts w:ascii="Consolas" w:eastAsia="Consolas" w:hAnsi="Consolas" w:cs="Consolas"/>
          <w:color w:val="C6244E"/>
          <w:sz w:val="22"/>
          <w:szCs w:val="22"/>
        </w:rPr>
        <w:t>inputbuf.h</w:t>
      </w:r>
      <w:proofErr w:type="spellEnd"/>
      <w:r w:rsidR="00AE23C4">
        <w:rPr>
          <w:color w:val="444444"/>
          <w:sz w:val="24"/>
          <w:szCs w:val="24"/>
        </w:rPr>
        <w:t xml:space="preserve">  files accompanying this project description. Note that these files might be a little different than the code you've seen in class or </w:t>
      </w:r>
    </w:p>
    <w:p w14:paraId="3985848C" w14:textId="77777777" w:rsidR="001B489D" w:rsidRDefault="00AE23C4">
      <w:pPr>
        <w:spacing w:line="240" w:lineRule="exact"/>
        <w:ind w:left="900"/>
        <w:rPr>
          <w:sz w:val="24"/>
          <w:szCs w:val="24"/>
        </w:rPr>
      </w:pPr>
      <w:r>
        <w:rPr>
          <w:color w:val="444444"/>
          <w:sz w:val="24"/>
          <w:szCs w:val="24"/>
        </w:rPr>
        <w:t>elsewhere.</w:t>
      </w:r>
    </w:p>
    <w:p w14:paraId="523AC361" w14:textId="77777777" w:rsidR="001B489D" w:rsidRDefault="001B489D">
      <w:pPr>
        <w:spacing w:before="4" w:line="220" w:lineRule="exact"/>
        <w:rPr>
          <w:sz w:val="22"/>
          <w:szCs w:val="22"/>
        </w:rPr>
      </w:pPr>
    </w:p>
    <w:p w14:paraId="336635E2" w14:textId="77777777" w:rsidR="001B489D" w:rsidRDefault="00000000">
      <w:pPr>
        <w:ind w:left="900"/>
        <w:rPr>
          <w:sz w:val="24"/>
          <w:szCs w:val="24"/>
        </w:rPr>
      </w:pPr>
      <w:r>
        <w:pict w14:anchorId="34F33D8A">
          <v:group id="_x0000_s2238" style="position:absolute;left:0;text-align:left;margin-left:75.5pt;margin-top:4.7pt;width:5pt;height:5pt;z-index:-251688960;mso-position-horizontal-relative:page" coordorigin="1510,94" coordsize="100,100">
            <v:shape id="_x0000_s2240" style="position:absolute;left:1520;top:104;width:80;height:80" coordorigin="1520,104" coordsize="80,80" path="m1600,144r-6,21l1578,180r-18,4l1539,178r-15,-16l1520,144r6,-21l1542,108r18,-4l1581,110r15,16l1600,144xe" fillcolor="#444" stroked="f">
              <v:path arrowok="t"/>
            </v:shape>
            <v:shape id="_x0000_s2239" style="position:absolute;left:1520;top:104;width:80;height:80" coordorigin="1520,104" coordsize="80,80" path="m1600,144r-6,21l1578,180r-18,4l1539,178r-15,-16l1520,144r6,-21l1542,108r18,-4l1581,110r15,16l1600,144xe" filled="f" strokecolor="#444" strokeweight="1pt">
              <v:path arrowok="t"/>
            </v:shape>
            <w10:wrap anchorx="page"/>
          </v:group>
        </w:pict>
      </w:r>
      <w:r w:rsidR="00AE23C4">
        <w:rPr>
          <w:color w:val="444444"/>
          <w:sz w:val="24"/>
          <w:szCs w:val="24"/>
        </w:rPr>
        <w:t xml:space="preserve">Add your code to the files to support the token types listed in the </w:t>
      </w:r>
    </w:p>
    <w:p w14:paraId="732DEA2D" w14:textId="77777777" w:rsidR="001B489D" w:rsidRDefault="00AE23C4">
      <w:pPr>
        <w:spacing w:before="24"/>
        <w:ind w:left="900"/>
        <w:rPr>
          <w:sz w:val="24"/>
          <w:szCs w:val="24"/>
        </w:rPr>
      </w:pPr>
      <w:r>
        <w:rPr>
          <w:color w:val="444444"/>
          <w:sz w:val="24"/>
          <w:szCs w:val="24"/>
        </w:rPr>
        <w:t>previous section.</w:t>
      </w:r>
    </w:p>
    <w:p w14:paraId="437DC0B3" w14:textId="77777777" w:rsidR="001B489D" w:rsidRDefault="001B489D">
      <w:pPr>
        <w:spacing w:before="4" w:line="220" w:lineRule="exact"/>
        <w:rPr>
          <w:sz w:val="22"/>
          <w:szCs w:val="22"/>
        </w:rPr>
      </w:pPr>
    </w:p>
    <w:p w14:paraId="4A5672B6" w14:textId="22E849E6" w:rsidR="001B489D" w:rsidRDefault="00000000">
      <w:pPr>
        <w:spacing w:line="307" w:lineRule="auto"/>
        <w:ind w:left="900" w:right="404"/>
        <w:rPr>
          <w:sz w:val="24"/>
          <w:szCs w:val="24"/>
        </w:rPr>
      </w:pPr>
      <w:r>
        <w:pict w14:anchorId="728CA462">
          <v:group id="_x0000_s2235" style="position:absolute;left:0;text-align:left;margin-left:75.5pt;margin-top:4.7pt;width:5pt;height:5pt;z-index:-251687936;mso-position-horizontal-relative:page" coordorigin="1510,94" coordsize="100,100">
            <v:shape id="_x0000_s2237" style="position:absolute;left:1520;top:104;width:80;height:80" coordorigin="1520,104" coordsize="80,80" path="m1600,144r-6,21l1578,180r-18,4l1539,178r-15,-16l1520,144r6,-21l1542,108r18,-4l1581,110r15,16l1600,144xe" fillcolor="#444" stroked="f">
              <v:path arrowok="t"/>
            </v:shape>
            <v:shape id="_x0000_s2236"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188B27DC">
          <v:group id="_x0000_s2233" style="position:absolute;left:0;text-align:left;margin-left:371pt;margin-top:1.2pt;width:69pt;height:16pt;z-index:-251686912;mso-position-horizontal-relative:page" coordorigin="7420,24" coordsize="1380,320">
            <v:shape id="_x0000_s2234" style="position:absolute;left:7420;top:24;width:1380;height:320" coordorigin="7420,24" coordsize="1380,320" path="m7480,24r1260,l8762,28r19,12l8794,57r6,21l8800,84r,200l8767,338r-27,6l7480,344r-54,-33l7420,284r,-200l7453,30r27,-6xe" fillcolor="#f8f1f4" stroked="f">
              <v:path arrowok="t"/>
            </v:shape>
            <w10:wrap anchorx="page"/>
          </v:group>
        </w:pict>
      </w:r>
      <w:r>
        <w:pict w14:anchorId="2D84D7E6">
          <v:group id="_x0000_s2231" style="position:absolute;left:0;text-align:left;margin-left:168pt;margin-top:19.2pt;width:27pt;height:16pt;z-index:-251685888;mso-position-horizontal-relative:page" coordorigin="3360,384" coordsize="540,320">
            <v:shape id="_x0000_s2232" style="position:absolute;left:3360;top:384;width:540;height:320" coordorigin="3360,384" coordsize="540,320" path="m3420,384r420,l3862,388r19,12l3894,417r6,21l3900,444r,200l3896,666r-12,19l3867,698r-21,6l3840,704r-420,l3398,700r-19,-12l3366,671r-6,-21l3360,644r,-200l3364,422r12,-18l3393,390r21,-6l3420,384xe" fillcolor="#f8f1f4" stroked="f">
              <v:path arrowok="t"/>
            </v:shape>
            <w10:wrap anchorx="page"/>
          </v:group>
        </w:pict>
      </w:r>
      <w:r w:rsidR="00AE23C4">
        <w:rPr>
          <w:color w:val="444444"/>
          <w:sz w:val="24"/>
          <w:szCs w:val="24"/>
        </w:rPr>
        <w:t xml:space="preserve">Compile your code using GCC compiler </w:t>
      </w:r>
      <w:r w:rsidR="00656B2C">
        <w:rPr>
          <w:color w:val="444444"/>
          <w:sz w:val="24"/>
          <w:szCs w:val="24"/>
        </w:rPr>
        <w:t>in</w:t>
      </w:r>
      <w:r w:rsidR="00AE23C4">
        <w:rPr>
          <w:color w:val="444444"/>
          <w:sz w:val="24"/>
          <w:szCs w:val="24"/>
        </w:rPr>
        <w:t xml:space="preserve"> </w:t>
      </w:r>
      <w:r w:rsidR="00656B2C">
        <w:rPr>
          <w:rFonts w:ascii="Consolas" w:eastAsia="Consolas" w:hAnsi="Consolas" w:cs="Consolas"/>
          <w:color w:val="C6244E"/>
          <w:sz w:val="22"/>
          <w:szCs w:val="22"/>
        </w:rPr>
        <w:t>Ubuntu 19.04 or higher</w:t>
      </w:r>
      <w:r w:rsidR="00AE23C4">
        <w:rPr>
          <w:color w:val="444444"/>
          <w:sz w:val="24"/>
          <w:szCs w:val="24"/>
        </w:rPr>
        <w:t>.</w:t>
      </w:r>
      <w:r w:rsidR="00F36C85">
        <w:rPr>
          <w:color w:val="444444"/>
          <w:sz w:val="24"/>
          <w:szCs w:val="24"/>
        </w:rPr>
        <w:t xml:space="preserve">  22.04 is the latest version and you can use that version also.</w:t>
      </w:r>
      <w:r w:rsidR="00AE23C4">
        <w:rPr>
          <w:color w:val="444444"/>
          <w:sz w:val="24"/>
          <w:szCs w:val="24"/>
        </w:rPr>
        <w:t xml:space="preserve"> You will need to use the  </w:t>
      </w:r>
      <w:r w:rsidR="00AE23C4">
        <w:rPr>
          <w:rFonts w:ascii="Consolas" w:eastAsia="Consolas" w:hAnsi="Consolas" w:cs="Consolas"/>
          <w:color w:val="C6244E"/>
          <w:sz w:val="22"/>
          <w:szCs w:val="22"/>
        </w:rPr>
        <w:t>g++</w:t>
      </w:r>
      <w:r w:rsidR="00AE23C4">
        <w:rPr>
          <w:color w:val="444444"/>
          <w:sz w:val="24"/>
          <w:szCs w:val="24"/>
        </w:rPr>
        <w:t xml:space="preserve">  command to compile your code in a terminal window.</w:t>
      </w:r>
    </w:p>
    <w:p w14:paraId="717B883B" w14:textId="77777777" w:rsidR="001B489D" w:rsidRDefault="001B489D">
      <w:pPr>
        <w:spacing w:before="3" w:line="200" w:lineRule="exact"/>
      </w:pPr>
    </w:p>
    <w:p w14:paraId="73253BD3" w14:textId="6A38FCC9" w:rsidR="001B489D" w:rsidRDefault="00AE23C4" w:rsidP="00656B2C">
      <w:pPr>
        <w:ind w:left="900"/>
        <w:rPr>
          <w:sz w:val="24"/>
          <w:szCs w:val="24"/>
        </w:rPr>
      </w:pPr>
      <w:r>
        <w:rPr>
          <w:b/>
          <w:color w:val="444444"/>
          <w:sz w:val="24"/>
          <w:szCs w:val="24"/>
        </w:rPr>
        <w:t xml:space="preserve">Note that you are required to compile and test your code in </w:t>
      </w:r>
      <w:r w:rsidR="00656B2C">
        <w:rPr>
          <w:b/>
          <w:color w:val="444444"/>
          <w:sz w:val="24"/>
          <w:szCs w:val="24"/>
        </w:rPr>
        <w:t>Ubuntu 19.04 or higher</w:t>
      </w:r>
      <w:r>
        <w:rPr>
          <w:b/>
          <w:color w:val="444444"/>
          <w:sz w:val="24"/>
          <w:szCs w:val="24"/>
        </w:rPr>
        <w:t xml:space="preserve"> using the GCC compilers.</w:t>
      </w:r>
      <w:r>
        <w:rPr>
          <w:color w:val="444444"/>
          <w:sz w:val="24"/>
          <w:szCs w:val="24"/>
        </w:rPr>
        <w:t xml:space="preserve"> You are free to use any IDE or text editor on any platform, however, using tools available in </w:t>
      </w:r>
      <w:r w:rsidR="00656B2C">
        <w:rPr>
          <w:color w:val="444444"/>
          <w:sz w:val="24"/>
          <w:szCs w:val="24"/>
        </w:rPr>
        <w:t>Ubuntu 19.04 g++ version 4.9</w:t>
      </w:r>
      <w:r>
        <w:rPr>
          <w:color w:val="444444"/>
          <w:sz w:val="24"/>
          <w:szCs w:val="24"/>
        </w:rPr>
        <w:t xml:space="preserve"> (or tools that you could install on </w:t>
      </w:r>
      <w:proofErr w:type="spellStart"/>
      <w:r w:rsidR="00656B2C">
        <w:rPr>
          <w:color w:val="444444"/>
          <w:sz w:val="24"/>
          <w:szCs w:val="24"/>
        </w:rPr>
        <w:t>Ububntu</w:t>
      </w:r>
      <w:proofErr w:type="spellEnd"/>
      <w:r w:rsidR="00656B2C">
        <w:rPr>
          <w:color w:val="444444"/>
          <w:sz w:val="24"/>
          <w:szCs w:val="24"/>
        </w:rPr>
        <w:t xml:space="preserve"> 19.04</w:t>
      </w:r>
      <w:r>
        <w:rPr>
          <w:color w:val="444444"/>
          <w:sz w:val="24"/>
          <w:szCs w:val="24"/>
        </w:rPr>
        <w:t xml:space="preserve"> could save time in the development/compile/test cycle. See next section for more details on how to compile using GCC.</w:t>
      </w:r>
    </w:p>
    <w:p w14:paraId="76750097" w14:textId="77777777" w:rsidR="001B489D" w:rsidRDefault="001B489D">
      <w:pPr>
        <w:spacing w:before="10" w:line="180" w:lineRule="exact"/>
        <w:rPr>
          <w:sz w:val="19"/>
          <w:szCs w:val="19"/>
        </w:rPr>
      </w:pPr>
    </w:p>
    <w:p w14:paraId="01A49346" w14:textId="77777777" w:rsidR="001B489D" w:rsidRDefault="00000000">
      <w:pPr>
        <w:spacing w:line="260" w:lineRule="auto"/>
        <w:ind w:left="900" w:right="353"/>
        <w:rPr>
          <w:sz w:val="24"/>
          <w:szCs w:val="24"/>
        </w:rPr>
      </w:pPr>
      <w:r>
        <w:pict w14:anchorId="5C5B5623">
          <v:group id="_x0000_s2228" style="position:absolute;left:0;text-align:left;margin-left:75.5pt;margin-top:4.7pt;width:5pt;height:5pt;z-index:-251684864;mso-position-horizontal-relative:page" coordorigin="1510,94" coordsize="100,100">
            <v:shape id="_x0000_s2230" style="position:absolute;left:1520;top:104;width:80;height:80" coordorigin="1520,104" coordsize="80,80" path="m1600,144r-6,21l1578,180r-18,4l1539,178r-15,-16l1520,144r6,-21l1542,108r18,-4l1581,110r15,16l1600,144xe" fillcolor="#444" stroked="f">
              <v:path arrowok="t"/>
            </v:shape>
            <v:shape id="_x0000_s2229"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370476C6">
          <v:group id="_x0000_s2226" style="position:absolute;left:0;text-align:left;margin-left:175pt;margin-top:31.2pt;width:57pt;height:16pt;z-index:-251683840;mso-position-horizontal-relative:page" coordorigin="3500,624" coordsize="1140,320">
            <v:shape id="_x0000_s2227" style="position:absolute;left:3500;top:624;width:1140;height:320" coordorigin="3500,624" coordsize="1140,320" path="m3560,624r1020,l4602,628r19,12l4634,657r6,21l4640,684r,200l4624,925r-38,19l4580,944r-1020,l3519,928r-19,-38l3500,884r,-200l3516,644r38,-20l3560,624xe" fillcolor="#f8f1f4" stroked="f">
              <v:path arrowok="t"/>
            </v:shape>
            <w10:wrap anchorx="page"/>
          </v:group>
        </w:pict>
      </w:r>
      <w:r w:rsidR="00AE23C4">
        <w:rPr>
          <w:color w:val="444444"/>
          <w:sz w:val="24"/>
          <w:szCs w:val="24"/>
        </w:rPr>
        <w:t xml:space="preserve">Test your code to see if it passes the provided test cases. You will need to extract the test cases from the zip file and run the test </w:t>
      </w:r>
      <w:proofErr w:type="gramStart"/>
      <w:r w:rsidR="00AE23C4">
        <w:rPr>
          <w:color w:val="444444"/>
          <w:sz w:val="24"/>
          <w:szCs w:val="24"/>
        </w:rPr>
        <w:t xml:space="preserve">script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More details on this in the next section.</w:t>
      </w:r>
    </w:p>
    <w:p w14:paraId="21B2A5FE" w14:textId="77777777" w:rsidR="001B489D" w:rsidRDefault="001B489D">
      <w:pPr>
        <w:spacing w:before="7" w:line="240" w:lineRule="exact"/>
        <w:rPr>
          <w:sz w:val="24"/>
          <w:szCs w:val="24"/>
        </w:rPr>
      </w:pPr>
    </w:p>
    <w:p w14:paraId="22E9DA68" w14:textId="77777777" w:rsidR="001B489D" w:rsidRDefault="00000000">
      <w:pPr>
        <w:ind w:left="900"/>
        <w:rPr>
          <w:color w:val="444444"/>
          <w:sz w:val="24"/>
          <w:szCs w:val="24"/>
        </w:rPr>
      </w:pPr>
      <w:r>
        <w:pict w14:anchorId="414D5FA6">
          <v:group id="_x0000_s2223" style="position:absolute;left:0;text-align:left;margin-left:75.5pt;margin-top:5.15pt;width:5pt;height:5pt;z-index:-251682816;mso-position-horizontal-relative:page" coordorigin="1510,103" coordsize="100,100">
            <v:shape id="_x0000_s2225" style="position:absolute;left:1520;top:113;width:80;height:80" coordorigin="1520,113" coordsize="80,80" path="m1600,153r-6,21l1578,189r-18,4l1539,187r-15,-16l1520,153r6,-21l1542,117r18,-4l1581,119r15,16l1600,153xe" fillcolor="#444" stroked="f">
              <v:path arrowok="t"/>
            </v:shape>
            <v:shape id="_x0000_s2224" style="position:absolute;left:1520;top:113;width:80;height:80" coordorigin="1520,113" coordsize="80,80" path="m1600,153r-6,21l1578,189r-18,4l1539,187r-15,-16l1520,153r6,-21l1542,117r18,-4l1581,119r15,16l1600,153xe" filled="f" strokecolor="#444" strokeweight="1pt">
              <v:path arrowok="t"/>
            </v:shape>
            <w10:wrap anchorx="page"/>
          </v:group>
        </w:pict>
      </w:r>
      <w:r w:rsidR="00AE23C4">
        <w:rPr>
          <w:color w:val="444444"/>
          <w:sz w:val="24"/>
          <w:szCs w:val="24"/>
        </w:rPr>
        <w:t>Submit your code in canvas before the deadline:</w:t>
      </w:r>
    </w:p>
    <w:p w14:paraId="3894E57E" w14:textId="77777777" w:rsidR="005C6554" w:rsidRDefault="005C6554">
      <w:pPr>
        <w:ind w:left="900"/>
        <w:rPr>
          <w:color w:val="444444"/>
          <w:sz w:val="24"/>
          <w:szCs w:val="24"/>
        </w:rPr>
      </w:pPr>
    </w:p>
    <w:p w14:paraId="5FE79A65" w14:textId="77777777" w:rsidR="005C6554" w:rsidRDefault="005C6554">
      <w:pPr>
        <w:ind w:left="900"/>
        <w:rPr>
          <w:color w:val="444444"/>
          <w:sz w:val="24"/>
          <w:szCs w:val="24"/>
        </w:rPr>
      </w:pPr>
    </w:p>
    <w:p w14:paraId="5D96D8A4" w14:textId="42ED1691" w:rsidR="005C6554" w:rsidRDefault="00233C43">
      <w:pPr>
        <w:ind w:left="900"/>
        <w:rPr>
          <w:sz w:val="24"/>
          <w:szCs w:val="24"/>
        </w:rPr>
        <w:sectPr w:rsidR="005C6554">
          <w:headerReference w:type="default" r:id="rId7"/>
          <w:pgSz w:w="12240" w:h="15840"/>
          <w:pgMar w:top="1460" w:right="620" w:bottom="280" w:left="920" w:header="991" w:footer="0" w:gutter="0"/>
          <w:cols w:space="720"/>
        </w:sectPr>
      </w:pPr>
      <w:r>
        <w:rPr>
          <w:color w:val="444444"/>
          <w:sz w:val="24"/>
          <w:szCs w:val="24"/>
        </w:rPr>
        <w:t xml:space="preserve">For this project you  need to update lexer.cc and </w:t>
      </w:r>
      <w:proofErr w:type="spellStart"/>
      <w:r>
        <w:rPr>
          <w:color w:val="444444"/>
          <w:sz w:val="24"/>
          <w:szCs w:val="24"/>
        </w:rPr>
        <w:t>lexer.h</w:t>
      </w:r>
      <w:proofErr w:type="spellEnd"/>
      <w:r>
        <w:rPr>
          <w:color w:val="444444"/>
          <w:sz w:val="24"/>
          <w:szCs w:val="24"/>
        </w:rPr>
        <w:t xml:space="preserve">. The updates that you need to do in </w:t>
      </w:r>
      <w:proofErr w:type="spellStart"/>
      <w:r>
        <w:rPr>
          <w:color w:val="444444"/>
          <w:sz w:val="24"/>
          <w:szCs w:val="24"/>
        </w:rPr>
        <w:t>lexer.h</w:t>
      </w:r>
      <w:proofErr w:type="spellEnd"/>
      <w:r>
        <w:rPr>
          <w:color w:val="444444"/>
          <w:sz w:val="24"/>
          <w:szCs w:val="24"/>
        </w:rPr>
        <w:t xml:space="preserve"> are minimal and are already implemented </w:t>
      </w:r>
      <w:proofErr w:type="gramStart"/>
      <w:r>
        <w:rPr>
          <w:color w:val="444444"/>
          <w:sz w:val="24"/>
          <w:szCs w:val="24"/>
        </w:rPr>
        <w:t>in</w:t>
      </w:r>
      <w:proofErr w:type="gramEnd"/>
      <w:r>
        <w:rPr>
          <w:color w:val="444444"/>
          <w:sz w:val="24"/>
          <w:szCs w:val="24"/>
        </w:rPr>
        <w:t xml:space="preserve"> the submission  website. So you do </w:t>
      </w:r>
      <w:proofErr w:type="gramStart"/>
      <w:r>
        <w:rPr>
          <w:color w:val="444444"/>
          <w:sz w:val="24"/>
          <w:szCs w:val="24"/>
        </w:rPr>
        <w:t>not  need</w:t>
      </w:r>
      <w:proofErr w:type="gramEnd"/>
      <w:r>
        <w:rPr>
          <w:color w:val="444444"/>
          <w:sz w:val="24"/>
          <w:szCs w:val="24"/>
        </w:rPr>
        <w:t xml:space="preserve"> to   upload the </w:t>
      </w:r>
      <w:proofErr w:type="spellStart"/>
      <w:r>
        <w:rPr>
          <w:color w:val="444444"/>
          <w:sz w:val="24"/>
          <w:szCs w:val="24"/>
        </w:rPr>
        <w:t>lexer.h</w:t>
      </w:r>
      <w:proofErr w:type="spellEnd"/>
      <w:r>
        <w:rPr>
          <w:color w:val="444444"/>
          <w:sz w:val="24"/>
          <w:szCs w:val="24"/>
        </w:rPr>
        <w:t xml:space="preserve"> file in  CANVAS. But you still do need to update </w:t>
      </w:r>
      <w:proofErr w:type="spellStart"/>
      <w:r>
        <w:rPr>
          <w:color w:val="444444"/>
          <w:sz w:val="24"/>
          <w:szCs w:val="24"/>
        </w:rPr>
        <w:t>lexer.h</w:t>
      </w:r>
      <w:proofErr w:type="spellEnd"/>
      <w:r>
        <w:rPr>
          <w:color w:val="444444"/>
          <w:sz w:val="24"/>
          <w:szCs w:val="24"/>
        </w:rPr>
        <w:t xml:space="preserve"> if you want to compile locally.</w:t>
      </w:r>
    </w:p>
    <w:p w14:paraId="7F01E8F9" w14:textId="77777777" w:rsidR="001B489D" w:rsidRDefault="001B489D">
      <w:pPr>
        <w:spacing w:line="200" w:lineRule="exact"/>
      </w:pPr>
    </w:p>
    <w:p w14:paraId="07539571" w14:textId="77777777" w:rsidR="001B489D" w:rsidRDefault="001B489D">
      <w:pPr>
        <w:spacing w:line="200" w:lineRule="exact"/>
      </w:pPr>
    </w:p>
    <w:p w14:paraId="2C98C2A1" w14:textId="77777777" w:rsidR="001B489D" w:rsidRDefault="001B489D">
      <w:pPr>
        <w:spacing w:before="17" w:line="280" w:lineRule="exact"/>
        <w:rPr>
          <w:sz w:val="28"/>
          <w:szCs w:val="28"/>
        </w:rPr>
      </w:pPr>
    </w:p>
    <w:p w14:paraId="7B6F6543" w14:textId="77777777" w:rsidR="001B489D" w:rsidRDefault="00AE23C4">
      <w:pPr>
        <w:spacing w:before="16"/>
        <w:ind w:left="100"/>
        <w:rPr>
          <w:sz w:val="36"/>
          <w:szCs w:val="36"/>
        </w:rPr>
      </w:pPr>
      <w:r>
        <w:rPr>
          <w:b/>
          <w:color w:val="111111"/>
          <w:sz w:val="36"/>
          <w:szCs w:val="36"/>
        </w:rPr>
        <w:t>3.1 Compiling Code with GCC</w:t>
      </w:r>
    </w:p>
    <w:p w14:paraId="7B8CC62E" w14:textId="77777777" w:rsidR="001B489D" w:rsidRDefault="001B489D">
      <w:pPr>
        <w:spacing w:before="4" w:line="140" w:lineRule="exact"/>
        <w:rPr>
          <w:sz w:val="15"/>
          <w:szCs w:val="15"/>
        </w:rPr>
      </w:pPr>
    </w:p>
    <w:p w14:paraId="629BC2E0" w14:textId="49362063" w:rsidR="001B489D" w:rsidRDefault="00AE23C4">
      <w:pPr>
        <w:spacing w:line="300" w:lineRule="atLeast"/>
        <w:ind w:left="100" w:right="410"/>
        <w:rPr>
          <w:sz w:val="24"/>
          <w:szCs w:val="24"/>
        </w:rPr>
      </w:pPr>
      <w:r>
        <w:rPr>
          <w:color w:val="444444"/>
          <w:sz w:val="24"/>
          <w:szCs w:val="24"/>
        </w:rPr>
        <w:t xml:space="preserve">You should compile your programs with the GCC compilers which are available in </w:t>
      </w:r>
      <w:r w:rsidR="00656B2C">
        <w:rPr>
          <w:color w:val="444444"/>
          <w:sz w:val="24"/>
          <w:szCs w:val="24"/>
        </w:rPr>
        <w:t>g++ 4.9 in Ubuntu 19.04</w:t>
      </w:r>
      <w:r>
        <w:rPr>
          <w:color w:val="444444"/>
          <w:sz w:val="24"/>
          <w:szCs w:val="24"/>
        </w:rPr>
        <w:t>. The GCC is a collection of compilers for many programming languages. There are separate commands for compiling C and C++ programs:</w:t>
      </w:r>
    </w:p>
    <w:p w14:paraId="0C90086F" w14:textId="77777777" w:rsidR="001B489D" w:rsidRDefault="001B489D">
      <w:pPr>
        <w:spacing w:before="3" w:line="180" w:lineRule="exact"/>
        <w:rPr>
          <w:sz w:val="19"/>
          <w:szCs w:val="19"/>
        </w:rPr>
      </w:pPr>
    </w:p>
    <w:p w14:paraId="0CA043DF" w14:textId="77777777" w:rsidR="001B489D" w:rsidRDefault="00000000">
      <w:pPr>
        <w:spacing w:before="30"/>
        <w:ind w:left="900"/>
        <w:rPr>
          <w:sz w:val="24"/>
          <w:szCs w:val="24"/>
        </w:rPr>
      </w:pPr>
      <w:r>
        <w:pict w14:anchorId="505B355A">
          <v:group id="_x0000_s2220" style="position:absolute;left:0;text-align:left;margin-left:75.5pt;margin-top:6.2pt;width:5pt;height:5pt;z-index:-251676672;mso-position-horizontal-relative:page" coordorigin="1510,124" coordsize="100,100">
            <v:shape id="_x0000_s2222" style="position:absolute;left:1520;top:134;width:80;height:80" coordorigin="1520,134" coordsize="80,80" path="m1600,174r-6,21l1578,210r-18,4l1539,208r-15,-16l1520,174r6,-21l1542,138r18,-4l1581,140r15,16l1600,174xe" fillcolor="#444" stroked="f">
              <v:path arrowok="t"/>
            </v:shape>
            <v:shape id="_x0000_s2221"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561A9390">
          <v:group id="_x0000_s2218" style="position:absolute;left:0;text-align:left;margin-left:119pt;margin-top:2.7pt;width:27pt;height:16pt;z-index:-251675648;mso-position-horizontal-relative:page" coordorigin="2380,54" coordsize="540,320">
            <v:shape id="_x0000_s2219" style="position:absolute;left:2380;top:54;width:540;height:320" coordorigin="2380,54" coordsize="540,320" path="m2440,54r420,l2882,58r19,12l2914,87r6,21l2920,114r,200l2916,336r-12,19l2887,368r-21,6l2860,374r-420,l2418,370r-19,-12l2386,341r-6,-21l2380,314r,-200l2384,92r12,-18l2413,60r21,-6l2440,54xe" fillcolor="#f8f1f4" stroked="f">
              <v:path arrowok="t"/>
            </v:shape>
            <w10:wrap anchorx="page"/>
          </v:group>
        </w:pict>
      </w:r>
      <w:proofErr w:type="gramStart"/>
      <w:r w:rsidR="00AE23C4">
        <w:rPr>
          <w:color w:val="444444"/>
          <w:sz w:val="24"/>
          <w:szCs w:val="24"/>
        </w:rPr>
        <w:t xml:space="preserve">Use  </w:t>
      </w:r>
      <w:proofErr w:type="spellStart"/>
      <w:r w:rsidR="00AE23C4">
        <w:rPr>
          <w:rFonts w:ascii="Consolas" w:eastAsia="Consolas" w:hAnsi="Consolas" w:cs="Consolas"/>
          <w:color w:val="C6244E"/>
          <w:sz w:val="22"/>
          <w:szCs w:val="22"/>
        </w:rPr>
        <w:t>gcc</w:t>
      </w:r>
      <w:proofErr w:type="spellEnd"/>
      <w:proofErr w:type="gramEnd"/>
      <w:r w:rsidR="00AE23C4">
        <w:rPr>
          <w:rFonts w:ascii="Consolas" w:eastAsia="Consolas" w:hAnsi="Consolas" w:cs="Consolas"/>
          <w:color w:val="C6244E"/>
          <w:sz w:val="22"/>
          <w:szCs w:val="22"/>
        </w:rPr>
        <w:t xml:space="preserve"> </w:t>
      </w:r>
      <w:r w:rsidR="00AE23C4">
        <w:rPr>
          <w:color w:val="444444"/>
          <w:sz w:val="24"/>
          <w:szCs w:val="24"/>
        </w:rPr>
        <w:t xml:space="preserve"> command to compile C programs</w:t>
      </w:r>
    </w:p>
    <w:p w14:paraId="7B5888AA" w14:textId="77777777" w:rsidR="001B489D" w:rsidRDefault="001B489D">
      <w:pPr>
        <w:spacing w:before="9" w:line="100" w:lineRule="exact"/>
        <w:rPr>
          <w:sz w:val="11"/>
          <w:szCs w:val="11"/>
        </w:rPr>
      </w:pPr>
    </w:p>
    <w:p w14:paraId="0E7FECFA" w14:textId="77777777" w:rsidR="001B489D" w:rsidRDefault="00000000">
      <w:pPr>
        <w:ind w:left="900"/>
        <w:rPr>
          <w:sz w:val="24"/>
          <w:szCs w:val="24"/>
        </w:rPr>
      </w:pPr>
      <w:r>
        <w:pict w14:anchorId="549BDB4B">
          <v:group id="_x0000_s2215" style="position:absolute;left:0;text-align:left;margin-left:75.5pt;margin-top:4.7pt;width:5pt;height:5pt;z-index:-251674624;mso-position-horizontal-relative:page" coordorigin="1510,94" coordsize="100,100">
            <v:shape id="_x0000_s2217" style="position:absolute;left:1520;top:104;width:80;height:80" coordorigin="1520,104" coordsize="80,80" path="m1600,144r-6,21l1578,180r-18,4l1539,178r-15,-16l1520,144r6,-21l1542,108r18,-4l1581,110r15,16l1600,144xe" fillcolor="#444" stroked="f">
              <v:path arrowok="t"/>
            </v:shape>
            <v:shape id="_x0000_s2216"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7A38C03B">
          <v:group id="_x0000_s2213" style="position:absolute;left:0;text-align:left;margin-left:119pt;margin-top:1.2pt;width:27pt;height:16pt;z-index:-251673600;mso-position-horizontal-relative:page" coordorigin="2380,24" coordsize="540,320">
            <v:shape id="_x0000_s2214" style="position:absolute;left:2380;top:24;width:540;height:320" coordorigin="2380,24" coordsize="540,320" path="m2440,24r420,l2882,28r19,12l2914,57r6,21l2920,84r,200l2916,306r-12,19l2887,338r-21,6l2860,344r-420,l2418,340r-19,-12l2386,311r-6,-21l2380,284r,-200l2384,62r12,-18l2413,30r21,-6l2440,24xe" fillcolor="#f8f1f4" stroked="f">
              <v:path arrowok="t"/>
            </v:shape>
            <w10:wrap anchorx="page"/>
          </v:group>
        </w:pict>
      </w:r>
      <w:proofErr w:type="gramStart"/>
      <w:r w:rsidR="00AE23C4">
        <w:rPr>
          <w:color w:val="444444"/>
          <w:sz w:val="24"/>
          <w:szCs w:val="24"/>
        </w:rPr>
        <w:t xml:space="preserve">Use  </w:t>
      </w:r>
      <w:r w:rsidR="00AE23C4">
        <w:rPr>
          <w:rFonts w:ascii="Consolas" w:eastAsia="Consolas" w:hAnsi="Consolas" w:cs="Consolas"/>
          <w:color w:val="C6244E"/>
          <w:sz w:val="22"/>
          <w:szCs w:val="22"/>
        </w:rPr>
        <w:t>g</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compile C++ programs</w:t>
      </w:r>
    </w:p>
    <w:p w14:paraId="5CB2F92D" w14:textId="77777777" w:rsidR="001B489D" w:rsidRDefault="001B489D">
      <w:pPr>
        <w:spacing w:before="19" w:line="260" w:lineRule="exact"/>
        <w:rPr>
          <w:sz w:val="26"/>
          <w:szCs w:val="26"/>
        </w:rPr>
      </w:pPr>
    </w:p>
    <w:p w14:paraId="590E22B1" w14:textId="77777777" w:rsidR="001B489D" w:rsidRDefault="00AE23C4">
      <w:pPr>
        <w:ind w:left="100"/>
        <w:rPr>
          <w:sz w:val="24"/>
          <w:szCs w:val="24"/>
        </w:rPr>
      </w:pPr>
      <w:r>
        <w:rPr>
          <w:color w:val="444444"/>
          <w:sz w:val="24"/>
          <w:szCs w:val="24"/>
        </w:rPr>
        <w:t>Here is an example of how to compile a simple C++ program:</w:t>
      </w:r>
    </w:p>
    <w:p w14:paraId="0E55B6FF" w14:textId="77777777" w:rsidR="001B489D" w:rsidRDefault="001B489D">
      <w:pPr>
        <w:spacing w:before="7" w:line="120" w:lineRule="exact"/>
        <w:rPr>
          <w:sz w:val="12"/>
          <w:szCs w:val="12"/>
        </w:rPr>
      </w:pPr>
    </w:p>
    <w:p w14:paraId="095A0E2F" w14:textId="77777777" w:rsidR="001B489D" w:rsidRDefault="001B489D">
      <w:pPr>
        <w:spacing w:line="200" w:lineRule="exact"/>
      </w:pPr>
    </w:p>
    <w:p w14:paraId="5EDEE7BB" w14:textId="77777777" w:rsidR="001B489D" w:rsidRDefault="00000000">
      <w:pPr>
        <w:ind w:left="200"/>
        <w:rPr>
          <w:rFonts w:ascii="Consolas" w:eastAsia="Consolas" w:hAnsi="Consolas" w:cs="Consolas"/>
          <w:sz w:val="22"/>
          <w:szCs w:val="22"/>
        </w:rPr>
      </w:pPr>
      <w:r>
        <w:pict w14:anchorId="6E339E87">
          <v:group id="_x0000_s2210" style="position:absolute;left:0;text-align:left;margin-left:50.5pt;margin-top:-4.45pt;width:511pt;height:25pt;z-index:-251681792;mso-position-horizontal-relative:page" coordorigin="1010,-89" coordsize="10220,500">
            <v:shape id="_x0000_s2212" style="position:absolute;left:1020;top:-79;width:10200;height:480" coordorigin="1020,-79" coordsize="10200,480" path="m1080,-79r10080,l11182,-75r19,12l11214,-46r6,21l11220,-19r,360l11187,395r-27,6l1080,401r-54,-33l1020,341r,-360l1053,-73r27,-6xe" fillcolor="#f8f8f8" stroked="f">
              <v:path arrowok="t"/>
            </v:shape>
            <v:shape id="_x0000_s2211" style="position:absolute;left:1026;top:-75;width:10194;height:476" coordorigin="1026,-75" coordsize="10194,476" path="m1039,385r-13,-17l1029,371r9,6l1060,381r10080,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g++ test_program.cpp</w:t>
      </w:r>
    </w:p>
    <w:p w14:paraId="286CD5CA" w14:textId="77777777" w:rsidR="001B489D" w:rsidRDefault="001B489D">
      <w:pPr>
        <w:spacing w:before="9" w:line="180" w:lineRule="exact"/>
        <w:rPr>
          <w:sz w:val="19"/>
          <w:szCs w:val="19"/>
        </w:rPr>
      </w:pPr>
    </w:p>
    <w:p w14:paraId="72526C96" w14:textId="77777777" w:rsidR="001B489D" w:rsidRDefault="001B489D">
      <w:pPr>
        <w:spacing w:line="200" w:lineRule="exact"/>
      </w:pPr>
    </w:p>
    <w:p w14:paraId="5F1CBE43" w14:textId="77777777" w:rsidR="001B489D" w:rsidRDefault="00000000">
      <w:pPr>
        <w:spacing w:line="284" w:lineRule="auto"/>
        <w:ind w:left="100" w:right="68"/>
        <w:rPr>
          <w:sz w:val="24"/>
          <w:szCs w:val="24"/>
        </w:rPr>
      </w:pPr>
      <w:r>
        <w:pict w14:anchorId="4D558E10">
          <v:group id="_x0000_s2208" style="position:absolute;left:0;text-align:left;margin-left:93pt;margin-top:16.2pt;width:39pt;height:16pt;z-index:-251672576;mso-position-horizontal-relative:page" coordorigin="1860,324" coordsize="780,320">
            <v:shape id="_x0000_s2209" style="position:absolute;left:1860;top:324;width:780;height:320" coordorigin="1860,324" coordsize="780,320" path="m1920,324r660,l2602,328r19,12l2634,357r6,21l2640,384r,200l2624,625r-38,19l2580,644r-660,l1879,628r-19,-38l1860,584r,-200l1876,344r38,-20l1920,324xe" fillcolor="#f8f1f4" stroked="f">
              <v:path arrowok="t"/>
            </v:shape>
            <w10:wrap anchorx="page"/>
          </v:group>
        </w:pict>
      </w:r>
      <w:r>
        <w:pict w14:anchorId="6637E0BD">
          <v:group id="_x0000_s2206" style="position:absolute;left:0;text-align:left;margin-left:247pt;margin-top:34.2pt;width:21pt;height:16pt;z-index:-251671552;mso-position-horizontal-relative:page" coordorigin="4940,684" coordsize="420,320">
            <v:shape id="_x0000_s2207" style="position:absolute;left:4940;top:684;width:420;height:320" coordorigin="4940,684" coordsize="420,320" path="m5000,684r300,l5322,688r19,12l5354,717r6,21l5360,744r,200l5356,966r-12,19l5327,998r-21,6l5300,1004r-300,l4978,1000r-19,-12l4946,971r-6,-21l4940,944r,-200l4944,722r12,-18l4973,690r21,-6l5000,684xe" fillcolor="#f8f1f4" stroked="f">
              <v:path arrowok="t"/>
            </v:shape>
            <w10:wrap anchorx="page"/>
          </v:group>
        </w:pict>
      </w:r>
      <w:r w:rsidR="00AE23C4">
        <w:rPr>
          <w:color w:val="444444"/>
          <w:sz w:val="24"/>
          <w:szCs w:val="24"/>
        </w:rPr>
        <w:t xml:space="preserve">If the compilation is successful, </w:t>
      </w:r>
      <w:proofErr w:type="spellStart"/>
      <w:r w:rsidR="00AE23C4">
        <w:rPr>
          <w:color w:val="444444"/>
          <w:sz w:val="24"/>
          <w:szCs w:val="24"/>
        </w:rPr>
        <w:t>gcc</w:t>
      </w:r>
      <w:proofErr w:type="spellEnd"/>
      <w:r w:rsidR="00AE23C4">
        <w:rPr>
          <w:color w:val="444444"/>
          <w:sz w:val="24"/>
          <w:szCs w:val="24"/>
        </w:rPr>
        <w:t xml:space="preserve"> will generate an executable file </w:t>
      </w:r>
      <w:proofErr w:type="gramStart"/>
      <w:r w:rsidR="00AE23C4">
        <w:rPr>
          <w:color w:val="444444"/>
          <w:sz w:val="24"/>
          <w:szCs w:val="24"/>
        </w:rPr>
        <w:t xml:space="preserve">named  </w:t>
      </w:r>
      <w:proofErr w:type="spellStart"/>
      <w:r w:rsidR="00AE23C4">
        <w:rPr>
          <w:rFonts w:ascii="Consolas" w:eastAsia="Consolas" w:hAnsi="Consolas" w:cs="Consolas"/>
          <w:color w:val="C6244E"/>
          <w:sz w:val="22"/>
          <w:szCs w:val="22"/>
        </w:rPr>
        <w:t>a.out</w:t>
      </w:r>
      <w:proofErr w:type="spellEnd"/>
      <w:proofErr w:type="gramEnd"/>
      <w:r w:rsidR="00AE23C4">
        <w:rPr>
          <w:rFonts w:ascii="Consolas" w:eastAsia="Consolas" w:hAnsi="Consolas" w:cs="Consolas"/>
          <w:color w:val="C6244E"/>
          <w:sz w:val="22"/>
          <w:szCs w:val="22"/>
        </w:rPr>
        <w:t xml:space="preserve"> </w:t>
      </w:r>
      <w:r w:rsidR="00AE23C4">
        <w:rPr>
          <w:color w:val="444444"/>
          <w:sz w:val="24"/>
          <w:szCs w:val="24"/>
        </w:rPr>
        <w:t xml:space="preserve"> in the same folder as the program. You can change the output file name by specifying </w:t>
      </w:r>
      <w:proofErr w:type="gramStart"/>
      <w:r w:rsidR="00AE23C4">
        <w:rPr>
          <w:color w:val="444444"/>
          <w:sz w:val="24"/>
          <w:szCs w:val="24"/>
        </w:rPr>
        <w:t xml:space="preserve">the  </w:t>
      </w:r>
      <w:r w:rsidR="00AE23C4">
        <w:rPr>
          <w:rFonts w:ascii="Consolas" w:eastAsia="Consolas" w:hAnsi="Consolas" w:cs="Consolas"/>
          <w:color w:val="C6244E"/>
          <w:sz w:val="22"/>
          <w:szCs w:val="22"/>
        </w:rPr>
        <w:t>-</w:t>
      </w:r>
      <w:proofErr w:type="gramEnd"/>
      <w:r w:rsidR="00AE23C4">
        <w:rPr>
          <w:rFonts w:ascii="Consolas" w:eastAsia="Consolas" w:hAnsi="Consolas" w:cs="Consolas"/>
          <w:color w:val="C6244E"/>
          <w:sz w:val="22"/>
          <w:szCs w:val="22"/>
        </w:rPr>
        <w:t xml:space="preserve">o </w:t>
      </w:r>
      <w:r w:rsidR="00AE23C4">
        <w:rPr>
          <w:color w:val="444444"/>
          <w:sz w:val="24"/>
          <w:szCs w:val="24"/>
        </w:rPr>
        <w:t xml:space="preserve"> switch:</w:t>
      </w:r>
    </w:p>
    <w:p w14:paraId="6CBBEF46" w14:textId="77777777" w:rsidR="001B489D" w:rsidRDefault="001B489D">
      <w:pPr>
        <w:spacing w:before="2" w:line="120" w:lineRule="exact"/>
        <w:rPr>
          <w:sz w:val="13"/>
          <w:szCs w:val="13"/>
        </w:rPr>
      </w:pPr>
    </w:p>
    <w:p w14:paraId="00D72F98" w14:textId="77777777" w:rsidR="001B489D" w:rsidRDefault="001B489D">
      <w:pPr>
        <w:spacing w:line="200" w:lineRule="exact"/>
      </w:pPr>
    </w:p>
    <w:p w14:paraId="5A4981B4" w14:textId="77777777" w:rsidR="001B489D" w:rsidRDefault="00000000">
      <w:pPr>
        <w:ind w:left="200"/>
        <w:rPr>
          <w:rFonts w:ascii="Consolas" w:eastAsia="Consolas" w:hAnsi="Consolas" w:cs="Consolas"/>
          <w:sz w:val="22"/>
          <w:szCs w:val="22"/>
        </w:rPr>
      </w:pPr>
      <w:r>
        <w:pict w14:anchorId="08B5A634">
          <v:group id="_x0000_s2202" style="position:absolute;left:0;text-align:left;margin-left:50.5pt;margin-top:-4.45pt;width:511pt;height:25pt;z-index:-251680768;mso-position-horizontal-relative:page" coordorigin="1010,-89" coordsize="10220,500">
            <v:shape id="_x0000_s2205" style="position:absolute;left:1020;top:-79;width:10200;height:480" coordorigin="1020,-79" coordsize="10200,480" path="m1080,-79r10080,l11182,-75r19,12l11214,-46r6,21l11220,-19r,360l11187,395r-27,6l1080,401r-54,-33l1020,341r,-360l1053,-73r27,-6xe" fillcolor="#f8f8f8" stroked="f">
              <v:path arrowok="t"/>
            </v:shape>
            <v:shape id="_x0000_s2204" style="position:absolute;left:1026;top:368;width:2;height:3" coordorigin="1026,368" coordsize="2,3" path="m1029,371r-3,-3l1029,371xe" fillcolor="black" stroked="f">
              <v:path arrowok="t"/>
            </v:shape>
            <v:shape id="_x0000_s2203"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xml:space="preserve">$ g++ test_program.cpp -o </w:t>
      </w:r>
      <w:proofErr w:type="spellStart"/>
      <w:r w:rsidR="00AE23C4">
        <w:rPr>
          <w:rFonts w:ascii="Consolas" w:eastAsia="Consolas" w:hAnsi="Consolas" w:cs="Consolas"/>
          <w:color w:val="333333"/>
          <w:sz w:val="22"/>
          <w:szCs w:val="22"/>
        </w:rPr>
        <w:t>hello.out</w:t>
      </w:r>
      <w:proofErr w:type="spellEnd"/>
    </w:p>
    <w:p w14:paraId="5101CC07" w14:textId="77777777" w:rsidR="001B489D" w:rsidRDefault="001B489D">
      <w:pPr>
        <w:spacing w:before="9" w:line="180" w:lineRule="exact"/>
        <w:rPr>
          <w:sz w:val="19"/>
          <w:szCs w:val="19"/>
        </w:rPr>
      </w:pPr>
    </w:p>
    <w:p w14:paraId="4CFD1497" w14:textId="77777777" w:rsidR="001B489D" w:rsidRDefault="001B489D">
      <w:pPr>
        <w:spacing w:line="200" w:lineRule="exact"/>
      </w:pPr>
    </w:p>
    <w:p w14:paraId="240BBBD9" w14:textId="77777777" w:rsidR="001B489D" w:rsidRDefault="00000000">
      <w:pPr>
        <w:ind w:left="100"/>
        <w:rPr>
          <w:rFonts w:ascii="Consolas" w:eastAsia="Consolas" w:hAnsi="Consolas" w:cs="Consolas"/>
          <w:sz w:val="22"/>
          <w:szCs w:val="22"/>
        </w:rPr>
      </w:pPr>
      <w:r>
        <w:pict w14:anchorId="3BB5CFD0">
          <v:group id="_x0000_s2200" style="position:absolute;left:0;text-align:left;margin-left:471pt;margin-top:1.2pt;width:39pt;height:16pt;z-index:-251670528;mso-position-horizontal-relative:page" coordorigin="9420,24" coordsize="780,320">
            <v:shape id="_x0000_s2201" style="position:absolute;left:9420;top:24;width:780;height:320" coordorigin="9420,24" coordsize="780,320" path="m9480,24r660,l10162,28r19,12l10194,57r6,21l10200,84r,200l10184,325r-38,19l10140,344r-660,l9439,328r-19,-38l9420,284r,-200l9436,44r38,-20l9480,24xe" fillcolor="#f8f1f4" stroked="f">
              <v:path arrowok="t"/>
            </v:shape>
            <w10:wrap anchorx="page"/>
          </v:group>
        </w:pict>
      </w:r>
      <w:r w:rsidR="00AE23C4">
        <w:rPr>
          <w:color w:val="444444"/>
          <w:sz w:val="24"/>
          <w:szCs w:val="24"/>
        </w:rPr>
        <w:t xml:space="preserve">To enable all warning messages of the GCC compiler, use the </w:t>
      </w:r>
      <w:r w:rsidR="00AE23C4">
        <w:rPr>
          <w:rFonts w:ascii="Consolas" w:eastAsia="Consolas" w:hAnsi="Consolas" w:cs="Consolas"/>
          <w:color w:val="C6244E"/>
          <w:sz w:val="22"/>
          <w:szCs w:val="22"/>
        </w:rPr>
        <w:t>-</w:t>
      </w:r>
      <w:proofErr w:type="gramStart"/>
      <w:r w:rsidR="00AE23C4">
        <w:rPr>
          <w:rFonts w:ascii="Consolas" w:eastAsia="Consolas" w:hAnsi="Consolas" w:cs="Consolas"/>
          <w:color w:val="C6244E"/>
          <w:sz w:val="22"/>
          <w:szCs w:val="22"/>
        </w:rPr>
        <w:t>Wall</w:t>
      </w:r>
      <w:proofErr w:type="gramEnd"/>
    </w:p>
    <w:p w14:paraId="7132493F" w14:textId="77777777" w:rsidR="001B489D" w:rsidRDefault="00AE23C4">
      <w:pPr>
        <w:spacing w:before="79"/>
        <w:ind w:left="100"/>
        <w:rPr>
          <w:sz w:val="24"/>
          <w:szCs w:val="24"/>
        </w:rPr>
      </w:pPr>
      <w:r>
        <w:rPr>
          <w:color w:val="444444"/>
          <w:sz w:val="24"/>
          <w:szCs w:val="24"/>
        </w:rPr>
        <w:t>switch:</w:t>
      </w:r>
    </w:p>
    <w:p w14:paraId="3130F8CA" w14:textId="77777777" w:rsidR="001B489D" w:rsidRDefault="001B489D">
      <w:pPr>
        <w:spacing w:before="7" w:line="120" w:lineRule="exact"/>
        <w:rPr>
          <w:sz w:val="12"/>
          <w:szCs w:val="12"/>
        </w:rPr>
      </w:pPr>
    </w:p>
    <w:p w14:paraId="3EC51D72" w14:textId="77777777" w:rsidR="001B489D" w:rsidRDefault="001B489D">
      <w:pPr>
        <w:spacing w:line="200" w:lineRule="exact"/>
      </w:pPr>
    </w:p>
    <w:p w14:paraId="2B0783DE" w14:textId="77777777" w:rsidR="001B489D" w:rsidRDefault="00000000">
      <w:pPr>
        <w:ind w:left="200"/>
        <w:rPr>
          <w:rFonts w:ascii="Consolas" w:eastAsia="Consolas" w:hAnsi="Consolas" w:cs="Consolas"/>
          <w:sz w:val="22"/>
          <w:szCs w:val="22"/>
        </w:rPr>
      </w:pPr>
      <w:r>
        <w:pict w14:anchorId="48F23DDF">
          <v:group id="_x0000_s2196" style="position:absolute;left:0;text-align:left;margin-left:50.5pt;margin-top:-4.45pt;width:511pt;height:24pt;z-index:-251679744;mso-position-horizontal-relative:page" coordorigin="1010,-89" coordsize="10220,480">
            <v:shape id="_x0000_s2199" style="position:absolute;left:1020;top:-79;width:10200;height:460" coordorigin="1020,-79" coordsize="10200,460" path="m1080,-79r10080,l11182,-75r19,12l11214,-46r6,21l11220,-19r,340l11187,375r-27,6l1080,381r-54,-33l1020,321r,-340l1053,-73r27,-6xe" fillcolor="#f8f8f8" stroked="f">
              <v:path arrowok="t"/>
            </v:shape>
            <v:shape id="_x0000_s2198" style="position:absolute;left:11182;top:-75;width:9;height:6" coordorigin="11182,-75" coordsize="9,6" path="m11191,-69r-9,-6l11191,-69xe" fillcolor="black" stroked="f">
              <v:path arrowok="t"/>
            </v:shape>
            <v:shape id="_x0000_s2197" style="position:absolute;left:1029;top:-69;width:10191;height:450" coordorigin="1029,-69" coordsize="10191,450" path="m1039,365r-10,-14l1038,357r22,4l11140,361r6,l11167,355r17,-13l11196,323r4,-22l11200,-39r,-6l11194,-66r-3,-3l11201,-63r13,17l11220,-25r,6l11220,321r-33,54l11160,381r-10080,l1058,377r-19,-12xe" fillcolor="black" stroked="f">
              <v:path arrowok="t"/>
            </v:shape>
            <w10:wrap anchorx="page"/>
          </v:group>
        </w:pict>
      </w:r>
      <w:r w:rsidR="00AE23C4">
        <w:rPr>
          <w:rFonts w:ascii="Consolas" w:eastAsia="Consolas" w:hAnsi="Consolas" w:cs="Consolas"/>
          <w:color w:val="333333"/>
          <w:sz w:val="22"/>
          <w:szCs w:val="22"/>
        </w:rPr>
        <w:t xml:space="preserve">$ g++ -Wall test_program.cpp -o </w:t>
      </w:r>
      <w:proofErr w:type="spellStart"/>
      <w:r w:rsidR="00AE23C4">
        <w:rPr>
          <w:rFonts w:ascii="Consolas" w:eastAsia="Consolas" w:hAnsi="Consolas" w:cs="Consolas"/>
          <w:color w:val="333333"/>
          <w:sz w:val="22"/>
          <w:szCs w:val="22"/>
        </w:rPr>
        <w:t>hello.out</w:t>
      </w:r>
      <w:proofErr w:type="spellEnd"/>
    </w:p>
    <w:p w14:paraId="5A5AB33D" w14:textId="77777777" w:rsidR="001B489D" w:rsidRDefault="001B489D">
      <w:pPr>
        <w:spacing w:before="9" w:line="160" w:lineRule="exact"/>
        <w:rPr>
          <w:sz w:val="17"/>
          <w:szCs w:val="17"/>
        </w:rPr>
      </w:pPr>
    </w:p>
    <w:p w14:paraId="649B11F6" w14:textId="77777777" w:rsidR="001B489D" w:rsidRDefault="001B489D">
      <w:pPr>
        <w:spacing w:line="200" w:lineRule="exact"/>
      </w:pPr>
    </w:p>
    <w:p w14:paraId="2C0CEC4D" w14:textId="77777777" w:rsidR="001B489D" w:rsidRDefault="00000000">
      <w:pPr>
        <w:ind w:left="100"/>
        <w:rPr>
          <w:sz w:val="24"/>
          <w:szCs w:val="24"/>
        </w:rPr>
      </w:pPr>
      <w:r>
        <w:pict w14:anchorId="103C6FA7">
          <v:group id="_x0000_s2194" style="position:absolute;left:0;text-align:left;margin-left:289pt;margin-top:1.2pt;width:27pt;height:17pt;z-index:-251669504;mso-position-horizontal-relative:page" coordorigin="5780,24" coordsize="540,340">
            <v:shape id="_x0000_s2195" style="position:absolute;left:5780;top:24;width:540;height:340" coordorigin="5780,24" coordsize="540,340" path="m5840,24r420,l6282,28r19,12l6314,57r6,21l6320,84r,220l6316,326r-12,19l6287,358r-21,6l6260,364r-420,l5818,360r-19,-12l5786,331r-6,-21l5780,304r,-220l5784,62r12,-18l5813,30r21,-6l5840,24xe" fillcolor="#f8f1f4" stroked="f">
              <v:path arrowok="t"/>
            </v:shape>
            <w10:wrap anchorx="page"/>
          </v:group>
        </w:pict>
      </w:r>
      <w:r w:rsidR="00AE23C4">
        <w:rPr>
          <w:color w:val="444444"/>
          <w:sz w:val="24"/>
          <w:szCs w:val="24"/>
        </w:rPr>
        <w:t xml:space="preserve">The same options can be used </w:t>
      </w:r>
      <w:proofErr w:type="gramStart"/>
      <w:r w:rsidR="00AE23C4">
        <w:rPr>
          <w:color w:val="444444"/>
          <w:sz w:val="24"/>
          <w:szCs w:val="24"/>
        </w:rPr>
        <w:t xml:space="preserve">with  </w:t>
      </w:r>
      <w:proofErr w:type="spellStart"/>
      <w:r w:rsidR="00AE23C4">
        <w:rPr>
          <w:rFonts w:ascii="Consolas" w:eastAsia="Consolas" w:hAnsi="Consolas" w:cs="Consolas"/>
          <w:color w:val="C6244E"/>
          <w:sz w:val="22"/>
          <w:szCs w:val="22"/>
        </w:rPr>
        <w:t>gcc</w:t>
      </w:r>
      <w:proofErr w:type="spellEnd"/>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compile C programs.</w:t>
      </w:r>
    </w:p>
    <w:p w14:paraId="06D208F6" w14:textId="77777777" w:rsidR="001B489D" w:rsidRDefault="001B489D">
      <w:pPr>
        <w:spacing w:before="7" w:line="140" w:lineRule="exact"/>
        <w:rPr>
          <w:sz w:val="14"/>
          <w:szCs w:val="14"/>
        </w:rPr>
      </w:pPr>
    </w:p>
    <w:p w14:paraId="42AE87AE" w14:textId="77777777" w:rsidR="001B489D" w:rsidRDefault="001B489D">
      <w:pPr>
        <w:spacing w:line="200" w:lineRule="exact"/>
      </w:pPr>
    </w:p>
    <w:p w14:paraId="3C97EE89" w14:textId="77777777" w:rsidR="001B489D" w:rsidRDefault="001B489D">
      <w:pPr>
        <w:spacing w:line="200" w:lineRule="exact"/>
      </w:pPr>
    </w:p>
    <w:p w14:paraId="2BA6CCD2" w14:textId="77777777" w:rsidR="001B489D" w:rsidRDefault="00AE23C4">
      <w:pPr>
        <w:ind w:left="100"/>
        <w:rPr>
          <w:sz w:val="36"/>
          <w:szCs w:val="36"/>
        </w:rPr>
      </w:pPr>
      <w:r>
        <w:rPr>
          <w:b/>
          <w:color w:val="111111"/>
          <w:sz w:val="36"/>
          <w:szCs w:val="36"/>
        </w:rPr>
        <w:t>Compiling projects with multiple files</w:t>
      </w:r>
    </w:p>
    <w:p w14:paraId="390C5FF8" w14:textId="77777777" w:rsidR="001B489D" w:rsidRDefault="001B489D">
      <w:pPr>
        <w:spacing w:before="8" w:line="160" w:lineRule="exact"/>
        <w:rPr>
          <w:sz w:val="17"/>
          <w:szCs w:val="17"/>
        </w:rPr>
      </w:pPr>
    </w:p>
    <w:p w14:paraId="2ACA721B" w14:textId="77777777" w:rsidR="001B489D" w:rsidRDefault="00AE23C4">
      <w:pPr>
        <w:spacing w:line="260" w:lineRule="auto"/>
        <w:ind w:left="100" w:right="551"/>
        <w:rPr>
          <w:sz w:val="24"/>
          <w:szCs w:val="24"/>
        </w:rPr>
      </w:pPr>
      <w:r>
        <w:rPr>
          <w:color w:val="444444"/>
          <w:sz w:val="24"/>
          <w:szCs w:val="24"/>
        </w:rPr>
        <w:t>If your program is written in multiple source files that should be linked together, you can compile and link all files together with one command:</w:t>
      </w:r>
    </w:p>
    <w:p w14:paraId="33883473" w14:textId="77777777" w:rsidR="001B489D" w:rsidRDefault="001B489D">
      <w:pPr>
        <w:spacing w:before="4" w:line="100" w:lineRule="exact"/>
        <w:rPr>
          <w:sz w:val="10"/>
          <w:szCs w:val="10"/>
        </w:rPr>
      </w:pPr>
    </w:p>
    <w:p w14:paraId="0B50F3ED" w14:textId="77777777" w:rsidR="001B489D" w:rsidRDefault="001B489D">
      <w:pPr>
        <w:spacing w:line="200" w:lineRule="exact"/>
      </w:pPr>
    </w:p>
    <w:p w14:paraId="3BAA7DE6" w14:textId="77777777" w:rsidR="001B489D" w:rsidRDefault="00000000">
      <w:pPr>
        <w:ind w:left="200"/>
        <w:rPr>
          <w:rFonts w:ascii="Consolas" w:eastAsia="Consolas" w:hAnsi="Consolas" w:cs="Consolas"/>
          <w:sz w:val="22"/>
          <w:szCs w:val="22"/>
        </w:rPr>
      </w:pPr>
      <w:r>
        <w:pict w14:anchorId="799412C3">
          <v:group id="_x0000_s2189" style="position:absolute;left:0;text-align:left;margin-left:50.5pt;margin-top:-4.45pt;width:511pt;height:25pt;z-index:-251678720;mso-position-horizontal-relative:page" coordorigin="1010,-89" coordsize="10220,500">
            <v:shape id="_x0000_s2193" style="position:absolute;left:1020;top:-79;width:10200;height:480" coordorigin="1020,-79" coordsize="10200,480" path="m1080,-79r10080,l11182,-75r19,12l11214,-46r6,21l11220,-19r,360l11187,395r-27,6l1080,401r-54,-33l1020,341r,-360l1053,-73r27,-6xe" fillcolor="#f8f8f8" stroked="f">
              <v:path arrowok="t"/>
            </v:shape>
            <v:shape id="_x0000_s2192" style="position:absolute;left:1029;top:-69;width:10191;height:470" coordorigin="1029,-69" coordsize="10191,470" path="m1039,385r-10,-14l1038,377r22,4l11140,381r6,l11167,375r17,-13l11196,343r4,-22l11200,-39r,-6l11194,-66r-3,-3l11201,-63r13,17l11220,-25r,6l11220,341r-33,54l11160,401r-10080,l1058,397r-19,-12xe" fillcolor="black" stroked="f">
              <v:path arrowok="t"/>
            </v:shape>
            <v:shape id="_x0000_s2191" style="position:absolute;left:1026;top:368;width:2;height:3" coordorigin="1026,368" coordsize="2,3" path="m1029,371r-3,-3l1029,371xe" fillcolor="black" stroked="f">
              <v:path arrowok="t"/>
            </v:shape>
            <v:shape id="_x0000_s2190" style="position:absolute;left:11182;top:-75;width:9;height:6" coordorigin="11182,-75" coordsize="9,6" path="m11191,-69r-9,-6l11191,-69xe" fillcolor="black" stroked="f">
              <v:path arrowok="t"/>
            </v:shape>
            <w10:wrap anchorx="page"/>
          </v:group>
        </w:pict>
      </w:r>
      <w:r w:rsidR="00AE23C4">
        <w:rPr>
          <w:rFonts w:ascii="Consolas" w:eastAsia="Consolas" w:hAnsi="Consolas" w:cs="Consolas"/>
          <w:color w:val="333333"/>
          <w:sz w:val="22"/>
          <w:szCs w:val="22"/>
        </w:rPr>
        <w:t>$ g++ file1.cpp file2.cpp file3.cpp</w:t>
      </w:r>
    </w:p>
    <w:p w14:paraId="16ACC03E" w14:textId="77777777" w:rsidR="001B489D" w:rsidRDefault="001B489D">
      <w:pPr>
        <w:spacing w:before="9" w:line="180" w:lineRule="exact"/>
        <w:rPr>
          <w:sz w:val="19"/>
          <w:szCs w:val="19"/>
        </w:rPr>
      </w:pPr>
    </w:p>
    <w:p w14:paraId="7C57BC46" w14:textId="77777777" w:rsidR="001B489D" w:rsidRDefault="001B489D">
      <w:pPr>
        <w:spacing w:line="200" w:lineRule="exact"/>
      </w:pPr>
    </w:p>
    <w:p w14:paraId="4CDEBAA5" w14:textId="77777777" w:rsidR="001B489D" w:rsidRDefault="00AE23C4">
      <w:pPr>
        <w:ind w:left="100"/>
        <w:rPr>
          <w:sz w:val="24"/>
          <w:szCs w:val="24"/>
        </w:rPr>
      </w:pPr>
      <w:r>
        <w:rPr>
          <w:color w:val="444444"/>
          <w:sz w:val="24"/>
          <w:szCs w:val="24"/>
        </w:rPr>
        <w:t>Or you can compile them separately and then link:</w:t>
      </w:r>
    </w:p>
    <w:p w14:paraId="17AB3777" w14:textId="77777777" w:rsidR="001B489D" w:rsidRDefault="001B489D">
      <w:pPr>
        <w:spacing w:before="7" w:line="120" w:lineRule="exact"/>
        <w:rPr>
          <w:sz w:val="12"/>
          <w:szCs w:val="12"/>
        </w:rPr>
      </w:pPr>
    </w:p>
    <w:p w14:paraId="1E7B9CCF" w14:textId="77777777" w:rsidR="001B489D" w:rsidRDefault="001B489D">
      <w:pPr>
        <w:spacing w:line="200" w:lineRule="exact"/>
      </w:pPr>
    </w:p>
    <w:p w14:paraId="073B7D1B"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g++ -c file1.cpp</w:t>
      </w:r>
    </w:p>
    <w:p w14:paraId="103B285D" w14:textId="77777777" w:rsidR="001B489D" w:rsidRDefault="00AE23C4">
      <w:pPr>
        <w:spacing w:before="2"/>
        <w:ind w:left="200"/>
        <w:rPr>
          <w:rFonts w:ascii="Consolas" w:eastAsia="Consolas" w:hAnsi="Consolas" w:cs="Consolas"/>
          <w:sz w:val="22"/>
          <w:szCs w:val="22"/>
        </w:rPr>
      </w:pPr>
      <w:r>
        <w:rPr>
          <w:rFonts w:ascii="Consolas" w:eastAsia="Consolas" w:hAnsi="Consolas" w:cs="Consolas"/>
          <w:color w:val="333333"/>
          <w:sz w:val="22"/>
          <w:szCs w:val="22"/>
        </w:rPr>
        <w:t>$ g++ -c file2.cpp</w:t>
      </w:r>
    </w:p>
    <w:p w14:paraId="48882A10" w14:textId="77777777" w:rsidR="001B489D" w:rsidRDefault="00000000">
      <w:pPr>
        <w:spacing w:before="2"/>
        <w:ind w:left="200"/>
        <w:rPr>
          <w:rFonts w:ascii="Consolas" w:eastAsia="Consolas" w:hAnsi="Consolas" w:cs="Consolas"/>
          <w:sz w:val="22"/>
          <w:szCs w:val="22"/>
        </w:rPr>
      </w:pPr>
      <w:r>
        <w:pict w14:anchorId="40A0AC6A">
          <v:group id="_x0000_s2186" style="position:absolute;left:0;text-align:left;margin-left:50.5pt;margin-top:-30.35pt;width:511pt;height:61pt;z-index:-251677696;mso-position-horizontal-relative:page" coordorigin="1010,-607" coordsize="10220,1220">
            <v:shape id="_x0000_s2188" style="position:absolute;left:1020;top:-597;width:10200;height:1200" coordorigin="1020,-597" coordsize="10200,1200" path="m11220,-537r,1140l1020,603r,-1140l1024,-559r12,-19l1053,-591r21,-6l1080,-597r10080,l11214,-564r6,27xe" fillcolor="#f8f8f8" stroked="f">
              <v:path arrowok="t"/>
            </v:shape>
            <v:shape id="_x0000_s2187" style="position:absolute;left:11182;top:-593;width:38;height:1196" coordorigin="11182,-593" coordsize="38,1196" path="m11220,603r-24,l11200,583r,-1140l11200,-563r-6,-21l11191,-587r-9,-6l11201,-581r13,17l11220,-543r,6l11220,603xe" fillcolor="black" stroked="f">
              <v:path arrowok="t"/>
            </v:shape>
            <w10:wrap anchorx="page"/>
          </v:group>
        </w:pict>
      </w:r>
      <w:r w:rsidR="00AE23C4">
        <w:rPr>
          <w:rFonts w:ascii="Consolas" w:eastAsia="Consolas" w:hAnsi="Consolas" w:cs="Consolas"/>
          <w:color w:val="333333"/>
          <w:sz w:val="22"/>
          <w:szCs w:val="22"/>
        </w:rPr>
        <w:t>$ g++ -c file3.cpp</w:t>
      </w:r>
    </w:p>
    <w:p w14:paraId="2AC27D15" w14:textId="77777777" w:rsidR="001B489D" w:rsidRDefault="00AE23C4">
      <w:pPr>
        <w:spacing w:before="2"/>
        <w:ind w:left="200"/>
        <w:rPr>
          <w:rFonts w:ascii="Consolas" w:eastAsia="Consolas" w:hAnsi="Consolas" w:cs="Consolas"/>
          <w:sz w:val="22"/>
          <w:szCs w:val="22"/>
        </w:rPr>
        <w:sectPr w:rsidR="001B489D">
          <w:headerReference w:type="default" r:id="rId8"/>
          <w:pgSz w:w="12240" w:h="15840"/>
          <w:pgMar w:top="1460" w:right="880" w:bottom="280" w:left="920" w:header="991" w:footer="0" w:gutter="0"/>
          <w:cols w:space="720"/>
        </w:sectPr>
      </w:pPr>
      <w:r>
        <w:rPr>
          <w:rFonts w:ascii="Consolas" w:eastAsia="Consolas" w:hAnsi="Consolas" w:cs="Consolas"/>
          <w:color w:val="333333"/>
          <w:sz w:val="22"/>
          <w:szCs w:val="22"/>
        </w:rPr>
        <w:t>$ g++ file1.o file2.o file3.o</w:t>
      </w:r>
    </w:p>
    <w:p w14:paraId="02455D3C" w14:textId="2BEF7209" w:rsidR="001B489D" w:rsidRDefault="00000000">
      <w:pPr>
        <w:spacing w:before="76" w:line="284" w:lineRule="auto"/>
        <w:ind w:left="100" w:right="634"/>
        <w:rPr>
          <w:sz w:val="24"/>
          <w:szCs w:val="24"/>
        </w:rPr>
      </w:pPr>
      <w:r>
        <w:lastRenderedPageBreak/>
        <w:pict w14:anchorId="6F0335CC">
          <v:group id="_x0000_s2182" style="position:absolute;left:0;text-align:left;margin-left:50.5pt;margin-top:635.5pt;width:511pt;height:25pt;z-index:-251665408;mso-position-horizontal-relative:page;mso-position-vertical-relative:page" coordorigin="1010,12710" coordsize="10220,500">
            <v:shape id="_x0000_s2185" style="position:absolute;left:1020;top:12720;width:10200;height:480" coordorigin="1020,12720" coordsize="10200,480" path="m1080,12720r10080,l11182,12724r19,12l11214,12753r6,21l11220,12780r,360l11187,13194r-27,6l1080,13200r-54,-33l1020,13140r,-360l1053,12726r27,-6xe" fillcolor="#f8f8f8" stroked="f">
              <v:path arrowok="t"/>
            </v:shape>
            <v:shape id="_x0000_s2184" style="position:absolute;left:1026;top:13167;width:2;height:3" coordorigin="1026,13167" coordsize="2,3" path="m1029,13170r-3,-3l1029,13170xe" fillcolor="black" stroked="f">
              <v:path arrowok="t"/>
            </v:shape>
            <v:shape id="_x0000_s2183" style="position:absolute;left:1029;top:12724;width:10191;height:476" coordorigin="1029,12724" coordsize="10191,476" path="m1039,13184r-10,-14l1038,13176r22,4l11140,13180r6,l11167,13174r17,-13l11196,13142r4,-22l11200,12760r,-6l11194,12733r-3,-3l11182,12724r19,12l11214,12753r6,21l11220,12780r,360l11187,13194r-27,6l1080,13200r-22,-4l1039,13184xe" fillcolor="black" stroked="f">
              <v:path arrowok="t"/>
            </v:shape>
            <w10:wrap anchorx="page" anchory="page"/>
          </v:group>
        </w:pict>
      </w:r>
      <w:r>
        <w:pict w14:anchorId="02026F79">
          <v:group id="_x0000_s2175" style="position:absolute;left:0;text-align:left;margin-left:50.5pt;margin-top:410.5pt;width:511pt;height:25pt;z-index:-251667456;mso-position-horizontal-relative:page;mso-position-vertical-relative:page" coordorigin="1010,8210" coordsize="10220,500">
            <v:shape id="_x0000_s2177" style="position:absolute;left:1020;top:8220;width:10200;height:480" coordorigin="1020,8220" coordsize="10200,480" path="m1080,8220r10080,l11182,8224r19,12l11214,8253r6,21l11220,8280r,360l11187,8694r-27,6l1080,8700r-54,-33l1020,8640r,-360l1053,8226r27,-6xe" fillcolor="#f8f8f8" stroked="f">
              <v:path arrowok="t"/>
            </v:shape>
            <v:shape id="_x0000_s2176" style="position:absolute;left:1026;top:8230;width:10194;height:470" coordorigin="1026,8230" coordsize="10194,470" path="m1039,8684r-13,-17l1029,8670r9,6l1060,8680r10080,l11196,8642r4,-22l11200,8260r,-6l11194,8233r-3,-3l11201,8236r13,17l11220,8274r,6l11220,8640r-33,54l11160,8700r-10080,l1058,8696r-19,-12xe" fillcolor="black" stroked="f">
              <v:path arrowok="t"/>
            </v:shape>
            <w10:wrap anchorx="page" anchory="page"/>
          </v:group>
        </w:pict>
      </w:r>
      <w:r>
        <w:pict w14:anchorId="327B3672">
          <v:group id="_x0000_s2172" style="position:absolute;left:0;text-align:left;margin-left:50.5pt;margin-top:42.5pt;width:511pt;height:4pt;z-index:-251668480;mso-position-horizontal-relative:page;mso-position-vertical-relative:page" coordorigin="1010,850" coordsize="10220,80">
            <v:shape id="_x0000_s2174" style="position:absolute;left:1020;top:860;width:10200;height:60" coordorigin="1020,860" coordsize="10200,60" path="m11166,920r-6,l1080,920r-54,-33l1020,860r10200,l11216,882r-12,19l11187,914r-21,6xe" fillcolor="#f8f8f8" stroked="f">
              <v:path arrowok="t"/>
            </v:shape>
            <v:shape id="_x0000_s2173" style="position:absolute;left:1026;top:860;width:10194;height:60" coordorigin="1026,860" coordsize="10194,60" path="m1039,904r-13,-17l1029,890r9,6l1060,900r10080,l11196,862r,-2l11220,860r-33,54l11160,920r-10080,l1058,916r-19,-12xe" fillcolor="black" stroked="f">
              <v:path arrowok="t"/>
            </v:shape>
            <w10:wrap anchorx="page" anchory="page"/>
          </v:group>
        </w:pict>
      </w:r>
      <w:r>
        <w:pict w14:anchorId="3BE483D1">
          <v:group id="_x0000_s2170" style="position:absolute;left:0;text-align:left;margin-left:184pt;margin-top:5pt;width:21pt;height:16pt;z-index:-251664384;mso-position-horizontal-relative:page" coordorigin="3680,100" coordsize="420,320">
            <v:shape id="_x0000_s2171" style="position:absolute;left:3680;top:100;width:420;height:320" coordorigin="3680,100" coordsize="420,320" path="m3740,100r300,l4062,104r19,12l4094,133r6,21l4100,160r,200l4096,382r-12,19l4067,414r-21,6l4040,420r-300,l3718,416r-19,-12l3686,387r-6,-21l3680,360r,-200l3684,138r12,-18l3713,106r21,-6l3740,100xe" fillcolor="#f8f1f3" stroked="f">
              <v:path arrowok="t"/>
            </v:shape>
            <w10:wrap anchorx="page"/>
          </v:group>
        </w:pict>
      </w:r>
      <w:r>
        <w:pict w14:anchorId="48A1AF95">
          <v:group id="_x0000_s2168" style="position:absolute;left:0;text-align:left;margin-left:226pt;margin-top:38pt;width:39pt;height:16pt;z-index:-251663360;mso-position-horizontal-relative:page" coordorigin="4520,760" coordsize="780,320">
            <v:shape id="_x0000_s2169" style="position:absolute;left:4520;top:760;width:780;height:320" coordorigin="4520,760" coordsize="780,320" path="m4580,760r660,l5262,764r19,12l5294,793r6,21l5300,820r,200l5284,1061r-38,19l5240,1080r-660,l4539,1064r-19,-38l4520,1020r,-200l4536,780r38,-20l4580,760xe" fillcolor="#f8f1f3" stroked="f">
              <v:path arrowok="t"/>
            </v:shape>
            <w10:wrap anchorx="page"/>
          </v:group>
        </w:pict>
      </w:r>
      <w:r w:rsidR="00AE23C4">
        <w:rPr>
          <w:color w:val="434343"/>
          <w:sz w:val="24"/>
          <w:szCs w:val="24"/>
        </w:rPr>
        <w:t xml:space="preserve">The files with </w:t>
      </w:r>
      <w:proofErr w:type="gramStart"/>
      <w:r w:rsidR="00AE23C4">
        <w:rPr>
          <w:color w:val="434343"/>
          <w:sz w:val="24"/>
          <w:szCs w:val="24"/>
        </w:rPr>
        <w:t xml:space="preserve">the  </w:t>
      </w:r>
      <w:r w:rsidR="00AE23C4">
        <w:rPr>
          <w:rFonts w:ascii="Consolas" w:eastAsia="Consolas" w:hAnsi="Consolas" w:cs="Consolas"/>
          <w:color w:val="C6244D"/>
          <w:sz w:val="22"/>
          <w:szCs w:val="22"/>
        </w:rPr>
        <w:t>.</w:t>
      </w:r>
      <w:proofErr w:type="gramEnd"/>
      <w:r w:rsidR="00AE23C4">
        <w:rPr>
          <w:rFonts w:ascii="Consolas" w:eastAsia="Consolas" w:hAnsi="Consolas" w:cs="Consolas"/>
          <w:color w:val="C6244D"/>
          <w:sz w:val="22"/>
          <w:szCs w:val="22"/>
        </w:rPr>
        <w:t xml:space="preserve">o </w:t>
      </w:r>
      <w:r w:rsidR="00AE23C4">
        <w:rPr>
          <w:color w:val="434343"/>
          <w:sz w:val="24"/>
          <w:szCs w:val="24"/>
        </w:rPr>
        <w:t xml:space="preserve"> extension are object files but are not executable. They are linked together with the last statement and the final executable will </w:t>
      </w:r>
      <w:proofErr w:type="gramStart"/>
      <w:r w:rsidR="00AE23C4">
        <w:rPr>
          <w:color w:val="434343"/>
          <w:sz w:val="24"/>
          <w:szCs w:val="24"/>
        </w:rPr>
        <w:t xml:space="preserve">be  </w:t>
      </w:r>
      <w:proofErr w:type="spellStart"/>
      <w:r w:rsidR="00AE23C4">
        <w:rPr>
          <w:rFonts w:ascii="Consolas" w:eastAsia="Consolas" w:hAnsi="Consolas" w:cs="Consolas"/>
          <w:color w:val="C6244D"/>
          <w:sz w:val="22"/>
          <w:szCs w:val="22"/>
        </w:rPr>
        <w:t>a.out</w:t>
      </w:r>
      <w:proofErr w:type="spellEnd"/>
      <w:proofErr w:type="gramEnd"/>
      <w:r w:rsidR="00AE23C4">
        <w:rPr>
          <w:rFonts w:ascii="Consolas" w:eastAsia="Consolas" w:hAnsi="Consolas" w:cs="Consolas"/>
          <w:color w:val="C6244D"/>
          <w:sz w:val="22"/>
          <w:szCs w:val="22"/>
        </w:rPr>
        <w:t xml:space="preserve"> </w:t>
      </w:r>
      <w:r w:rsidR="00AE23C4">
        <w:rPr>
          <w:color w:val="434343"/>
          <w:sz w:val="24"/>
          <w:szCs w:val="24"/>
        </w:rPr>
        <w:t>.</w:t>
      </w:r>
    </w:p>
    <w:p w14:paraId="3A1668AA" w14:textId="77777777" w:rsidR="001B489D" w:rsidRDefault="001B489D">
      <w:pPr>
        <w:spacing w:before="9" w:line="220" w:lineRule="exact"/>
        <w:rPr>
          <w:sz w:val="22"/>
          <w:szCs w:val="22"/>
        </w:rPr>
      </w:pPr>
    </w:p>
    <w:p w14:paraId="08BA1F80" w14:textId="77777777" w:rsidR="001B489D" w:rsidRDefault="00000000">
      <w:pPr>
        <w:spacing w:line="307" w:lineRule="auto"/>
        <w:ind w:left="100" w:right="690"/>
        <w:rPr>
          <w:sz w:val="24"/>
          <w:szCs w:val="24"/>
        </w:rPr>
      </w:pPr>
      <w:r>
        <w:pict w14:anchorId="7DD9CBFB">
          <v:group id="_x0000_s2166" style="position:absolute;left:0;text-align:left;margin-left:205pt;margin-top:1.2pt;width:27pt;height:16pt;z-index:-251662336;mso-position-horizontal-relative:page" coordorigin="4100,24" coordsize="540,320">
            <v:shape id="_x0000_s2167" style="position:absolute;left:4100;top:24;width:540;height:320" coordorigin="4100,24" coordsize="540,320" path="m4160,24r420,l4602,28r19,12l4634,57r6,21l4640,84r,200l4636,306r-12,19l4607,338r-21,6l4580,344r-420,l4138,340r-19,-12l4106,311r-6,-21l4100,284r,-200l4104,62r12,-18l4133,30r21,-6l4160,24xe" fillcolor="#f8f1f3" stroked="f">
              <v:path arrowok="t"/>
            </v:shape>
            <w10:wrap anchorx="page"/>
          </v:group>
        </w:pict>
      </w:r>
      <w:r>
        <w:pict w14:anchorId="277348C2">
          <v:group id="_x0000_s2164" style="position:absolute;left:0;text-align:left;margin-left:274pt;margin-top:1.2pt;width:26pt;height:16pt;z-index:-251661312;mso-position-horizontal-relative:page" coordorigin="5480,24" coordsize="520,320">
            <v:shape id="_x0000_s2165" style="position:absolute;left:5480;top:24;width:520;height:320" coordorigin="5480,24" coordsize="520,320" path="m5540,24r400,l5962,28r19,12l5994,57r6,21l6000,84r,200l5996,306r-12,19l5967,338r-21,6l5940,344r-400,l5518,340r-19,-12l5486,311r-6,-21l5480,284r,-200l5484,62r12,-18l5513,30r21,-6l5540,24xe" fillcolor="#f8f1f3" stroked="f">
              <v:path arrowok="t"/>
            </v:shape>
            <w10:wrap anchorx="page"/>
          </v:group>
        </w:pict>
      </w:r>
      <w:r w:rsidR="00AE23C4">
        <w:rPr>
          <w:b/>
          <w:color w:val="434343"/>
          <w:sz w:val="24"/>
          <w:szCs w:val="24"/>
        </w:rPr>
        <w:t>NOTE:</w:t>
      </w:r>
      <w:r w:rsidR="00AE23C4">
        <w:rPr>
          <w:color w:val="434343"/>
          <w:sz w:val="24"/>
          <w:szCs w:val="24"/>
        </w:rPr>
        <w:t xml:space="preserve"> you can </w:t>
      </w:r>
      <w:proofErr w:type="gramStart"/>
      <w:r w:rsidR="00AE23C4">
        <w:rPr>
          <w:color w:val="434343"/>
          <w:sz w:val="24"/>
          <w:szCs w:val="24"/>
        </w:rPr>
        <w:t xml:space="preserve">replace  </w:t>
      </w:r>
      <w:r w:rsidR="00AE23C4">
        <w:rPr>
          <w:rFonts w:ascii="Consolas" w:eastAsia="Consolas" w:hAnsi="Consolas" w:cs="Consolas"/>
          <w:color w:val="C6244D"/>
          <w:sz w:val="22"/>
          <w:szCs w:val="22"/>
        </w:rPr>
        <w:t>g</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with  </w:t>
      </w:r>
      <w:proofErr w:type="spellStart"/>
      <w:r w:rsidR="00AE23C4">
        <w:rPr>
          <w:rFonts w:ascii="Consolas" w:eastAsia="Consolas" w:hAnsi="Consolas" w:cs="Consolas"/>
          <w:color w:val="C6244D"/>
          <w:sz w:val="22"/>
          <w:szCs w:val="22"/>
        </w:rPr>
        <w:t>gcc</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all examples listed above to compile C programs.</w:t>
      </w:r>
    </w:p>
    <w:p w14:paraId="67571E88" w14:textId="77777777" w:rsidR="001B489D" w:rsidRDefault="001B489D">
      <w:pPr>
        <w:spacing w:line="200" w:lineRule="exact"/>
      </w:pPr>
    </w:p>
    <w:p w14:paraId="143B279E" w14:textId="77777777" w:rsidR="001B489D" w:rsidRDefault="001B489D">
      <w:pPr>
        <w:spacing w:before="17" w:line="200" w:lineRule="exact"/>
      </w:pPr>
    </w:p>
    <w:p w14:paraId="3C6B9491" w14:textId="77777777" w:rsidR="001B489D" w:rsidRDefault="00AE23C4">
      <w:pPr>
        <w:ind w:left="100"/>
        <w:rPr>
          <w:sz w:val="36"/>
          <w:szCs w:val="36"/>
        </w:rPr>
      </w:pPr>
      <w:r>
        <w:rPr>
          <w:b/>
          <w:color w:val="101010"/>
          <w:sz w:val="36"/>
          <w:szCs w:val="36"/>
        </w:rPr>
        <w:t>3.2 Testing your code with I/O Redirection</w:t>
      </w:r>
    </w:p>
    <w:p w14:paraId="062F530D" w14:textId="77777777" w:rsidR="001B489D" w:rsidRDefault="001B489D">
      <w:pPr>
        <w:spacing w:before="8" w:line="160" w:lineRule="exact"/>
        <w:rPr>
          <w:sz w:val="17"/>
          <w:szCs w:val="17"/>
        </w:rPr>
      </w:pPr>
    </w:p>
    <w:p w14:paraId="6091BB10" w14:textId="77777777" w:rsidR="001B489D" w:rsidRDefault="00000000">
      <w:pPr>
        <w:spacing w:line="284" w:lineRule="auto"/>
        <w:ind w:left="100" w:right="214"/>
        <w:rPr>
          <w:sz w:val="24"/>
          <w:szCs w:val="24"/>
        </w:rPr>
      </w:pPr>
      <w:r>
        <w:pict w14:anchorId="0CBAF599">
          <v:group id="_x0000_s2161" style="position:absolute;left:0;text-align:left;margin-left:190.5pt;margin-top:15.7pt;width:71pt;height:35pt;z-index:-251660288;mso-position-horizontal-relative:page" coordorigin="3810,314" coordsize="1420,700">
            <v:shape id="_x0000_s2163" style="position:absolute;left:3820;top:324;width:1140;height:320" coordorigin="3820,324" coordsize="1140,320" path="m3880,324r1020,l4922,328r19,12l4954,357r6,21l4960,384r,200l4944,625r-38,19l4900,644r-1020,l3839,628r-19,-38l3820,584r,-200l3836,344r38,-20l3880,324xe" fillcolor="#f8f1f3" stroked="f">
              <v:path arrowok="t"/>
            </v:shape>
            <v:shape id="_x0000_s2162" style="position:absolute;left:3960;top:684;width:1260;height:320" coordorigin="3960,684" coordsize="1260,320" path="m4020,684r1140,l5182,688r19,12l5214,717r6,21l5220,744r,200l5204,985r-38,19l5160,1004r-1140,l3979,988r-19,-38l3960,944r,-200l3976,704r38,-20l4020,684xe" fillcolor="#f8f1f3" stroked="f">
              <v:path arrowok="t"/>
            </v:shape>
            <w10:wrap anchorx="page"/>
          </v:group>
        </w:pict>
      </w:r>
      <w:r>
        <w:pict w14:anchorId="7B6CAE1E">
          <v:group id="_x0000_s2158" style="position:absolute;left:0;text-align:left;margin-left:310.5pt;margin-top:15.7pt;width:76pt;height:35pt;z-index:-251659264;mso-position-horizontal-relative:page" coordorigin="6210,314" coordsize="1520,700">
            <v:shape id="_x0000_s2160" style="position:absolute;left:6220;top:324;width:1240;height:320" coordorigin="6220,324" coordsize="1240,320" path="m6280,324r1120,l7422,328r19,12l7454,357r6,21l7460,384r,200l7444,625r-38,19l7400,644r-1120,l6239,628r-19,-38l6220,584r,-200l6236,344r38,-20l6280,324xe" fillcolor="#f8f1f3" stroked="f">
              <v:path arrowok="t"/>
            </v:shape>
            <v:shape id="_x0000_s2159" style="position:absolute;left:6480;top:684;width:1240;height:320" coordorigin="6480,684" coordsize="1240,320" path="m6540,684r1120,l7682,688r19,12l7714,717r6,21l7720,744r,200l7704,985r-38,19l7660,1004r-1120,l6499,988r-19,-38l6480,944r,-200l6496,704r38,-20l6540,684xe" fillcolor="#f8f1f3" stroked="f">
              <v:path arrowok="t"/>
            </v:shape>
            <w10:wrap anchorx="page"/>
          </v:group>
        </w:pict>
      </w:r>
      <w:r>
        <w:pict w14:anchorId="1360B64D">
          <v:group id="_x0000_s2155" style="position:absolute;left:0;text-align:left;margin-left:386.5pt;margin-top:15.7pt;width:71pt;height:35pt;z-index:-251658240;mso-position-horizontal-relative:page" coordorigin="7730,314" coordsize="1420,700">
            <v:shape id="_x0000_s2157" style="position:absolute;left:7740;top:324;width:1020;height:320" coordorigin="7740,324" coordsize="1020,320" path="m7800,324r900,l8722,328r19,12l8754,357r6,21l8760,384r,200l8744,625r-38,19l8700,644r-900,l7759,628r-19,-38l7740,584r,-200l7756,344r38,-20l7800,324xe" fillcolor="#f8f1f3" stroked="f">
              <v:path arrowok="t"/>
            </v:shape>
            <v:shape id="_x0000_s2156" style="position:absolute;left:8000;top:684;width:1140;height:320" coordorigin="8000,684" coordsize="1140,320" path="m8060,684r1020,l9102,688r19,12l9134,717r6,21l9140,744r,200l9124,985r-38,19l9080,1004r-1020,l8019,988r-19,-38l8000,944r,-200l8016,704r38,-20l8060,684xe" fillcolor="#f8f1f3" stroked="f">
              <v:path arrowok="t"/>
            </v:shape>
            <w10:wrap anchorx="page"/>
          </v:group>
        </w:pict>
      </w:r>
      <w:r w:rsidR="00AE23C4">
        <w:rPr>
          <w:color w:val="434343"/>
          <w:sz w:val="24"/>
          <w:szCs w:val="24"/>
        </w:rPr>
        <w:t xml:space="preserve">Your programs should not explicitly open any file. You can only use the </w:t>
      </w:r>
      <w:r w:rsidR="00AE23C4">
        <w:rPr>
          <w:b/>
          <w:color w:val="434343"/>
          <w:sz w:val="24"/>
          <w:szCs w:val="24"/>
        </w:rPr>
        <w:t>standard input</w:t>
      </w:r>
      <w:r w:rsidR="00AE23C4">
        <w:rPr>
          <w:color w:val="434343"/>
          <w:sz w:val="24"/>
          <w:szCs w:val="24"/>
        </w:rPr>
        <w:t xml:space="preserve"> e.g.  </w:t>
      </w:r>
      <w:proofErr w:type="gramStart"/>
      <w:r w:rsidR="00AE23C4">
        <w:rPr>
          <w:rFonts w:ascii="Consolas" w:eastAsia="Consolas" w:hAnsi="Consolas" w:cs="Consolas"/>
          <w:color w:val="C6244D"/>
          <w:sz w:val="22"/>
          <w:szCs w:val="22"/>
        </w:rPr>
        <w:t>std::</w:t>
      </w:r>
      <w:proofErr w:type="spellStart"/>
      <w:proofErr w:type="gramEnd"/>
      <w:r w:rsidR="00AE23C4">
        <w:rPr>
          <w:rFonts w:ascii="Consolas" w:eastAsia="Consolas" w:hAnsi="Consolas" w:cs="Consolas"/>
          <w:color w:val="C6244D"/>
          <w:sz w:val="22"/>
          <w:szCs w:val="22"/>
        </w:rPr>
        <w:t>cin</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w:t>
      </w:r>
      <w:proofErr w:type="spellStart"/>
      <w:r w:rsidR="00AE23C4">
        <w:rPr>
          <w:rFonts w:ascii="Consolas" w:eastAsia="Consolas" w:hAnsi="Consolas" w:cs="Consolas"/>
          <w:color w:val="C6244D"/>
          <w:sz w:val="22"/>
          <w:szCs w:val="22"/>
        </w:rPr>
        <w:t>getchar</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w:t>
      </w:r>
      <w:proofErr w:type="spellStart"/>
      <w:r w:rsidR="00AE23C4">
        <w:rPr>
          <w:rFonts w:ascii="Consolas" w:eastAsia="Consolas" w:hAnsi="Consolas" w:cs="Consolas"/>
          <w:color w:val="C6244D"/>
          <w:sz w:val="22"/>
          <w:szCs w:val="22"/>
        </w:rPr>
        <w:t>scanf</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and </w:t>
      </w:r>
      <w:r w:rsidR="00AE23C4">
        <w:rPr>
          <w:b/>
          <w:color w:val="434343"/>
          <w:sz w:val="24"/>
          <w:szCs w:val="24"/>
        </w:rPr>
        <w:t>standard output</w:t>
      </w:r>
      <w:r w:rsidR="00AE23C4">
        <w:rPr>
          <w:color w:val="434343"/>
          <w:sz w:val="24"/>
          <w:szCs w:val="24"/>
        </w:rPr>
        <w:t xml:space="preserve"> e.g.  </w:t>
      </w:r>
      <w:proofErr w:type="gramStart"/>
      <w:r w:rsidR="00AE23C4">
        <w:rPr>
          <w:rFonts w:ascii="Consolas" w:eastAsia="Consolas" w:hAnsi="Consolas" w:cs="Consolas"/>
          <w:color w:val="C6244D"/>
          <w:sz w:val="22"/>
          <w:szCs w:val="22"/>
        </w:rPr>
        <w:t>std::</w:t>
      </w:r>
      <w:proofErr w:type="spellStart"/>
      <w:proofErr w:type="gramEnd"/>
      <w:r w:rsidR="00AE23C4">
        <w:rPr>
          <w:rFonts w:ascii="Consolas" w:eastAsia="Consolas" w:hAnsi="Consolas" w:cs="Consolas"/>
          <w:color w:val="C6244D"/>
          <w:sz w:val="22"/>
          <w:szCs w:val="22"/>
        </w:rPr>
        <w:t>cout</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w:t>
      </w:r>
      <w:proofErr w:type="spellStart"/>
      <w:r w:rsidR="00AE23C4">
        <w:rPr>
          <w:rFonts w:ascii="Consolas" w:eastAsia="Consolas" w:hAnsi="Consolas" w:cs="Consolas"/>
          <w:color w:val="C6244D"/>
          <w:sz w:val="22"/>
          <w:szCs w:val="22"/>
        </w:rPr>
        <w:t>putchar</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w:t>
      </w:r>
      <w:proofErr w:type="spellStart"/>
      <w:r w:rsidR="00AE23C4">
        <w:rPr>
          <w:rFonts w:ascii="Consolas" w:eastAsia="Consolas" w:hAnsi="Consolas" w:cs="Consolas"/>
          <w:color w:val="C6244D"/>
          <w:sz w:val="22"/>
          <w:szCs w:val="22"/>
        </w:rPr>
        <w:t>printf</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for</w:t>
      </w:r>
    </w:p>
    <w:p w14:paraId="51C24E7F" w14:textId="77777777" w:rsidR="001B489D" w:rsidRDefault="00AE23C4">
      <w:pPr>
        <w:spacing w:before="29"/>
        <w:ind w:left="100"/>
        <w:rPr>
          <w:sz w:val="24"/>
          <w:szCs w:val="24"/>
        </w:rPr>
      </w:pPr>
      <w:r>
        <w:rPr>
          <w:color w:val="434343"/>
          <w:sz w:val="24"/>
          <w:szCs w:val="24"/>
        </w:rPr>
        <w:t>input/output.</w:t>
      </w:r>
    </w:p>
    <w:p w14:paraId="264A3761" w14:textId="77777777" w:rsidR="001B489D" w:rsidRDefault="001B489D">
      <w:pPr>
        <w:spacing w:before="4" w:line="220" w:lineRule="exact"/>
        <w:rPr>
          <w:sz w:val="22"/>
          <w:szCs w:val="22"/>
        </w:rPr>
      </w:pPr>
    </w:p>
    <w:p w14:paraId="083B4488" w14:textId="77777777" w:rsidR="001B489D" w:rsidRDefault="00AE23C4">
      <w:pPr>
        <w:spacing w:line="260" w:lineRule="auto"/>
        <w:ind w:left="100" w:right="355"/>
        <w:rPr>
          <w:sz w:val="24"/>
          <w:szCs w:val="24"/>
        </w:rPr>
      </w:pPr>
      <w:r>
        <w:rPr>
          <w:color w:val="434343"/>
          <w:sz w:val="24"/>
          <w:szCs w:val="24"/>
        </w:rPr>
        <w:t>However, this restriction does not limit our ability to feed input to the program from files nor does it mean that we cannot save the output of the program in a file. We use a technique called standard IO redirection to achieve this.</w:t>
      </w:r>
    </w:p>
    <w:p w14:paraId="64C0C309" w14:textId="77777777" w:rsidR="001B489D" w:rsidRDefault="001B489D">
      <w:pPr>
        <w:spacing w:before="1" w:line="200" w:lineRule="exact"/>
      </w:pPr>
    </w:p>
    <w:p w14:paraId="520721DC" w14:textId="77777777" w:rsidR="001B489D" w:rsidRDefault="00000000">
      <w:pPr>
        <w:spacing w:line="284" w:lineRule="auto"/>
        <w:ind w:left="100" w:right="215"/>
        <w:rPr>
          <w:sz w:val="24"/>
          <w:szCs w:val="24"/>
        </w:rPr>
      </w:pPr>
      <w:r>
        <w:pict w14:anchorId="003E7621">
          <v:group id="_x0000_s2153" style="position:absolute;left:0;text-align:left;margin-left:317pt;margin-top:1.2pt;width:39pt;height:16pt;z-index:-251657216;mso-position-horizontal-relative:page" coordorigin="6340,24" coordsize="780,320">
            <v:shape id="_x0000_s2154" style="position:absolute;left:6340;top:24;width:780;height:320" coordorigin="6340,24" coordsize="780,320" path="m6400,24r660,l7082,28r19,12l7114,57r6,21l7120,84r,200l7104,325r-38,19l7060,344r-660,l6359,328r-19,-38l6340,284r,-200l6356,44r38,-20l6400,24xe" fillcolor="#f8f1f3" stroked="f">
              <v:path arrowok="t"/>
            </v:shape>
            <w10:wrap anchorx="page"/>
          </v:group>
        </w:pict>
      </w:r>
      <w:r w:rsidR="00AE23C4">
        <w:rPr>
          <w:color w:val="434343"/>
          <w:sz w:val="24"/>
          <w:szCs w:val="24"/>
        </w:rPr>
        <w:t xml:space="preserve">Suppose we have an executable </w:t>
      </w:r>
      <w:proofErr w:type="gramStart"/>
      <w:r w:rsidR="00AE23C4">
        <w:rPr>
          <w:color w:val="434343"/>
          <w:sz w:val="24"/>
          <w:szCs w:val="24"/>
        </w:rPr>
        <w:t xml:space="preserve">program  </w:t>
      </w:r>
      <w:proofErr w:type="spellStart"/>
      <w:r w:rsidR="00AE23C4">
        <w:rPr>
          <w:rFonts w:ascii="Consolas" w:eastAsia="Consolas" w:hAnsi="Consolas" w:cs="Consolas"/>
          <w:color w:val="C6244D"/>
          <w:sz w:val="22"/>
          <w:szCs w:val="22"/>
        </w:rPr>
        <w:t>a.out</w:t>
      </w:r>
      <w:proofErr w:type="spellEnd"/>
      <w:proofErr w:type="gramEnd"/>
      <w:r w:rsidR="00AE23C4">
        <w:rPr>
          <w:rFonts w:ascii="Consolas" w:eastAsia="Consolas" w:hAnsi="Consolas" w:cs="Consolas"/>
          <w:color w:val="C6244D"/>
          <w:sz w:val="22"/>
          <w:szCs w:val="22"/>
        </w:rPr>
        <w:t xml:space="preserve"> </w:t>
      </w:r>
      <w:r w:rsidR="00AE23C4">
        <w:rPr>
          <w:color w:val="434343"/>
          <w:sz w:val="24"/>
          <w:szCs w:val="24"/>
        </w:rPr>
        <w:t>, we can run it by issuing the following command in a terminal (the dollar sign is not part of the command):</w:t>
      </w:r>
    </w:p>
    <w:p w14:paraId="76AADCD8" w14:textId="77777777" w:rsidR="001B489D" w:rsidRDefault="001B489D">
      <w:pPr>
        <w:spacing w:before="18" w:line="260" w:lineRule="exact"/>
        <w:rPr>
          <w:sz w:val="26"/>
          <w:szCs w:val="26"/>
        </w:rPr>
      </w:pPr>
    </w:p>
    <w:p w14:paraId="13E74834"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w:t>
      </w:r>
      <w:proofErr w:type="spellStart"/>
      <w:r>
        <w:rPr>
          <w:rFonts w:ascii="Consolas" w:eastAsia="Consolas" w:hAnsi="Consolas" w:cs="Consolas"/>
          <w:color w:val="333333"/>
          <w:sz w:val="22"/>
          <w:szCs w:val="22"/>
        </w:rPr>
        <w:t>a.out</w:t>
      </w:r>
      <w:proofErr w:type="spellEnd"/>
    </w:p>
    <w:p w14:paraId="2AC99E93" w14:textId="77777777" w:rsidR="001B489D" w:rsidRDefault="001B489D">
      <w:pPr>
        <w:spacing w:before="9" w:line="180" w:lineRule="exact"/>
        <w:rPr>
          <w:sz w:val="19"/>
          <w:szCs w:val="19"/>
        </w:rPr>
      </w:pPr>
    </w:p>
    <w:p w14:paraId="13D54346" w14:textId="77777777" w:rsidR="001B489D" w:rsidRDefault="001B489D">
      <w:pPr>
        <w:spacing w:line="200" w:lineRule="exact"/>
      </w:pPr>
    </w:p>
    <w:p w14:paraId="77828E0C" w14:textId="77777777" w:rsidR="001B489D" w:rsidRDefault="00AE23C4">
      <w:pPr>
        <w:spacing w:line="260" w:lineRule="auto"/>
        <w:ind w:left="100" w:right="495"/>
        <w:rPr>
          <w:sz w:val="24"/>
          <w:szCs w:val="24"/>
        </w:rPr>
      </w:pPr>
      <w:r>
        <w:rPr>
          <w:color w:val="434343"/>
          <w:sz w:val="24"/>
          <w:szCs w:val="24"/>
        </w:rPr>
        <w:t>If the program expects any input, it waits for it to be typed on the keyboard and any output generated by the program will be displayed on the terminal screen.</w:t>
      </w:r>
    </w:p>
    <w:p w14:paraId="66905659" w14:textId="77777777" w:rsidR="001B489D" w:rsidRDefault="001B489D">
      <w:pPr>
        <w:spacing w:before="1" w:line="200" w:lineRule="exact"/>
      </w:pPr>
    </w:p>
    <w:p w14:paraId="4A4D7510" w14:textId="77777777" w:rsidR="001B489D" w:rsidRDefault="00AE23C4">
      <w:pPr>
        <w:spacing w:line="260" w:lineRule="auto"/>
        <w:ind w:left="100" w:right="1055"/>
        <w:rPr>
          <w:sz w:val="24"/>
          <w:szCs w:val="24"/>
        </w:rPr>
      </w:pPr>
      <w:r>
        <w:rPr>
          <w:color w:val="434343"/>
          <w:sz w:val="24"/>
          <w:szCs w:val="24"/>
        </w:rPr>
        <w:t>Now to feed input to the program from a file, we can redirect the standard input to a file:</w:t>
      </w:r>
    </w:p>
    <w:p w14:paraId="1890D3C3" w14:textId="77777777" w:rsidR="001B489D" w:rsidRDefault="001B489D">
      <w:pPr>
        <w:spacing w:before="4" w:line="100" w:lineRule="exact"/>
        <w:rPr>
          <w:sz w:val="10"/>
          <w:szCs w:val="10"/>
        </w:rPr>
      </w:pPr>
    </w:p>
    <w:p w14:paraId="0718975E" w14:textId="77777777" w:rsidR="001B489D" w:rsidRDefault="001B489D">
      <w:pPr>
        <w:spacing w:line="200" w:lineRule="exact"/>
      </w:pPr>
    </w:p>
    <w:p w14:paraId="5573951D"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w:t>
      </w:r>
      <w:proofErr w:type="spellStart"/>
      <w:r>
        <w:rPr>
          <w:rFonts w:ascii="Consolas" w:eastAsia="Consolas" w:hAnsi="Consolas" w:cs="Consolas"/>
          <w:color w:val="333333"/>
          <w:sz w:val="22"/>
          <w:szCs w:val="22"/>
        </w:rPr>
        <w:t>a.out</w:t>
      </w:r>
      <w:proofErr w:type="spellEnd"/>
      <w:r>
        <w:rPr>
          <w:rFonts w:ascii="Consolas" w:eastAsia="Consolas" w:hAnsi="Consolas" w:cs="Consolas"/>
          <w:color w:val="333333"/>
          <w:sz w:val="22"/>
          <w:szCs w:val="22"/>
        </w:rPr>
        <w:t xml:space="preserve"> &lt; input_data.txt</w:t>
      </w:r>
    </w:p>
    <w:p w14:paraId="4E2C5A91" w14:textId="77777777" w:rsidR="001B489D" w:rsidRDefault="001B489D">
      <w:pPr>
        <w:spacing w:before="9" w:line="160" w:lineRule="exact"/>
        <w:rPr>
          <w:sz w:val="17"/>
          <w:szCs w:val="17"/>
        </w:rPr>
      </w:pPr>
    </w:p>
    <w:p w14:paraId="169B4F22" w14:textId="77777777" w:rsidR="001B489D" w:rsidRDefault="001B489D">
      <w:pPr>
        <w:spacing w:line="200" w:lineRule="exact"/>
      </w:pPr>
    </w:p>
    <w:p w14:paraId="5F3798C0" w14:textId="77777777" w:rsidR="001B489D" w:rsidRDefault="00AE23C4">
      <w:pPr>
        <w:spacing w:line="260" w:lineRule="auto"/>
        <w:ind w:left="100" w:right="75"/>
        <w:rPr>
          <w:sz w:val="24"/>
          <w:szCs w:val="24"/>
        </w:rPr>
      </w:pPr>
      <w:r>
        <w:rPr>
          <w:color w:val="434343"/>
          <w:sz w:val="24"/>
          <w:szCs w:val="24"/>
        </w:rPr>
        <w:t>Now, the program will not wait for keyboard input, but rather read its input from the specified file. We can redirect the output of the program as well:</w:t>
      </w:r>
    </w:p>
    <w:p w14:paraId="72EBEFF0" w14:textId="77777777" w:rsidR="001B489D" w:rsidRDefault="001B489D">
      <w:pPr>
        <w:spacing w:before="4" w:line="100" w:lineRule="exact"/>
        <w:rPr>
          <w:sz w:val="10"/>
          <w:szCs w:val="10"/>
        </w:rPr>
      </w:pPr>
    </w:p>
    <w:p w14:paraId="6060C37F" w14:textId="77777777" w:rsidR="001B489D" w:rsidRDefault="001B489D">
      <w:pPr>
        <w:spacing w:line="200" w:lineRule="exact"/>
      </w:pPr>
    </w:p>
    <w:p w14:paraId="7B38BBF8"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w:t>
      </w:r>
      <w:proofErr w:type="spellStart"/>
      <w:r>
        <w:rPr>
          <w:rFonts w:ascii="Consolas" w:eastAsia="Consolas" w:hAnsi="Consolas" w:cs="Consolas"/>
          <w:color w:val="333333"/>
          <w:sz w:val="22"/>
          <w:szCs w:val="22"/>
        </w:rPr>
        <w:t>a.out</w:t>
      </w:r>
      <w:proofErr w:type="spellEnd"/>
      <w:r>
        <w:rPr>
          <w:rFonts w:ascii="Consolas" w:eastAsia="Consolas" w:hAnsi="Consolas" w:cs="Consolas"/>
          <w:color w:val="333333"/>
          <w:sz w:val="22"/>
          <w:szCs w:val="22"/>
        </w:rPr>
        <w:t xml:space="preserve"> &gt; output_file.txt</w:t>
      </w:r>
    </w:p>
    <w:p w14:paraId="4A901B52" w14:textId="1BF69B03" w:rsidR="001B489D" w:rsidRDefault="00000000">
      <w:pPr>
        <w:spacing w:before="9" w:line="180" w:lineRule="exact"/>
        <w:rPr>
          <w:sz w:val="19"/>
          <w:szCs w:val="19"/>
        </w:rPr>
      </w:pPr>
      <w:r>
        <w:pict w14:anchorId="6933C466">
          <v:group id="_x0000_s2178" style="position:absolute;margin-left:50.5pt;margin-top:543.5pt;width:511pt;height:15.6pt;z-index:-251666432;mso-position-horizontal-relative:page;mso-position-vertical-relative:page" coordorigin="1010,10870" coordsize="10220,480">
            <v:shape id="_x0000_s2181" style="position:absolute;left:1020;top:10880;width:10200;height:460" coordorigin="1020,10880" coordsize="10200,460" path="m1080,10880r10080,l11182,10884r19,12l11214,10913r6,21l11220,10940r,340l11187,11334r-27,6l1080,11340r-54,-33l1020,11280r,-340l1053,10886r27,-6xe" fillcolor="#f8f8f8" stroked="f">
              <v:path arrowok="t"/>
            </v:shape>
            <v:shape id="_x0000_s2180" style="position:absolute;left:1026;top:11307;width:2;height:3" coordorigin="1026,11307" coordsize="2,3" path="m1029,11310r-3,-3l1029,11310xe" fillcolor="black" stroked="f">
              <v:path arrowok="t"/>
            </v:shape>
            <v:shape id="_x0000_s2179" style="position:absolute;left:1029;top:10884;width:10191;height:456" coordorigin="1029,10884" coordsize="10191,456" path="m1039,11324r-10,-14l1038,11316r22,4l11140,11320r6,l11167,11314r17,-13l11196,11282r4,-22l11200,10920r,-6l11194,10893r-3,-3l11182,10884r19,12l11214,10913r6,21l11220,10940r,340l11187,11334r-27,6l1080,11340r-22,-4l1039,11324xe" fillcolor="black" stroked="f">
              <v:path arrowok="t"/>
            </v:shape>
            <w10:wrap anchorx="page" anchory="page"/>
          </v:group>
        </w:pict>
      </w:r>
    </w:p>
    <w:p w14:paraId="1574E6F1" w14:textId="77777777" w:rsidR="001B489D" w:rsidRDefault="001B489D">
      <w:pPr>
        <w:spacing w:line="200" w:lineRule="exact"/>
      </w:pPr>
    </w:p>
    <w:p w14:paraId="40CC7056" w14:textId="77777777" w:rsidR="001B489D" w:rsidRDefault="00000000">
      <w:pPr>
        <w:spacing w:line="260" w:lineRule="auto"/>
        <w:ind w:left="100" w:right="214"/>
        <w:rPr>
          <w:sz w:val="24"/>
          <w:szCs w:val="24"/>
        </w:rPr>
        <w:sectPr w:rsidR="001B489D">
          <w:headerReference w:type="default" r:id="rId9"/>
          <w:pgSz w:w="12240" w:h="15840"/>
          <w:pgMar w:top="1100" w:right="1020" w:bottom="280" w:left="920" w:header="0" w:footer="0" w:gutter="0"/>
          <w:cols w:space="720"/>
        </w:sectPr>
      </w:pPr>
      <w:r>
        <w:pict w14:anchorId="77466E68">
          <v:group id="_x0000_s2151" style="position:absolute;left:0;text-align:left;margin-left:51pt;margin-top:46.2pt;width:63pt;height:16pt;z-index:-251656192;mso-position-horizontal-relative:page" coordorigin="1020,924" coordsize="1260,320">
            <v:shape id="_x0000_s2152" style="position:absolute;left:1020;top:924;width:1260;height:320" coordorigin="1020,924" coordsize="1260,320" path="m1080,924r1140,l2242,928r19,12l2274,957r6,21l2280,984r,200l2264,1225r-38,19l2220,1244r-1140,l1039,1228r-19,-38l1020,1184r,-200l1036,944r38,-20l1080,924xe" fillcolor="#f8f1f3" stroked="f">
              <v:path arrowok="t"/>
            </v:shape>
            <w10:wrap anchorx="page"/>
          </v:group>
        </w:pict>
      </w:r>
      <w:r>
        <w:pict w14:anchorId="6406823E">
          <v:group id="_x0000_s2149" style="position:absolute;left:0;text-align:left;margin-left:177pt;margin-top:46.2pt;width:128pt;height:16pt;z-index:-251655168;mso-position-horizontal-relative:page" coordorigin="3540,924" coordsize="2560,320">
            <v:shape id="_x0000_s2150" style="position:absolute;left:3540;top:924;width:2560;height:320" coordorigin="3540,924" coordsize="2560,320" path="m3600,924r2440,l6062,928r19,12l6094,957r6,21l6100,984r,200l6067,1238r-27,6l3600,1244r-54,-33l3540,1184r,-200l3573,930r27,-6xe" fillcolor="#f8f1f3" stroked="f">
              <v:path arrowok="t"/>
            </v:shape>
            <w10:wrap anchorx="page"/>
          </v:group>
        </w:pict>
      </w:r>
      <w:r w:rsidR="00AE23C4">
        <w:rPr>
          <w:color w:val="434343"/>
          <w:sz w:val="24"/>
          <w:szCs w:val="24"/>
        </w:rPr>
        <w:t xml:space="preserve">In this way, no output will be shown in the terminal window, but rather it will be saved to the specified file. Note that programs have access to another standard interface which is called standard error e.g. </w:t>
      </w:r>
      <w:proofErr w:type="gramStart"/>
      <w:r w:rsidR="00AE23C4">
        <w:rPr>
          <w:rFonts w:ascii="Consolas" w:eastAsia="Consolas" w:hAnsi="Consolas" w:cs="Consolas"/>
          <w:color w:val="C6244D"/>
          <w:sz w:val="22"/>
          <w:szCs w:val="22"/>
        </w:rPr>
        <w:t>std::</w:t>
      </w:r>
      <w:proofErr w:type="spellStart"/>
      <w:proofErr w:type="gramEnd"/>
      <w:r w:rsidR="00AE23C4">
        <w:rPr>
          <w:rFonts w:ascii="Consolas" w:eastAsia="Consolas" w:hAnsi="Consolas" w:cs="Consolas"/>
          <w:color w:val="C6244D"/>
          <w:sz w:val="22"/>
          <w:szCs w:val="22"/>
        </w:rPr>
        <w:t>cerr</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w:t>
      </w:r>
      <w:proofErr w:type="spellStart"/>
      <w:r w:rsidR="00AE23C4">
        <w:rPr>
          <w:rFonts w:ascii="Consolas" w:eastAsia="Consolas" w:hAnsi="Consolas" w:cs="Consolas"/>
          <w:color w:val="C6244D"/>
          <w:sz w:val="22"/>
          <w:szCs w:val="22"/>
        </w:rPr>
        <w:t>fprintf</w:t>
      </w:r>
      <w:proofErr w:type="spellEnd"/>
      <w:r w:rsidR="00AE23C4">
        <w:rPr>
          <w:rFonts w:ascii="Consolas" w:eastAsia="Consolas" w:hAnsi="Consolas" w:cs="Consolas"/>
          <w:color w:val="C6244D"/>
          <w:sz w:val="22"/>
          <w:szCs w:val="22"/>
        </w:rPr>
        <w:t xml:space="preserve">(stderr, ...) </w:t>
      </w:r>
      <w:r w:rsidR="00AE23C4">
        <w:rPr>
          <w:color w:val="434343"/>
          <w:sz w:val="24"/>
          <w:szCs w:val="24"/>
        </w:rPr>
        <w:t xml:space="preserve"> in C. Any such output is still</w:t>
      </w:r>
    </w:p>
    <w:p w14:paraId="7DFE6356" w14:textId="77777777" w:rsidR="001B489D" w:rsidRDefault="00AE23C4">
      <w:pPr>
        <w:spacing w:before="74" w:line="262" w:lineRule="auto"/>
        <w:ind w:left="100" w:right="555"/>
        <w:rPr>
          <w:sz w:val="24"/>
          <w:szCs w:val="24"/>
        </w:rPr>
      </w:pPr>
      <w:r>
        <w:rPr>
          <w:color w:val="434343"/>
          <w:sz w:val="24"/>
          <w:szCs w:val="24"/>
        </w:rPr>
        <w:lastRenderedPageBreak/>
        <w:t>displayed on the terminal screen. However, it is possible to redirect standard error to a file as well, but we will not discuss that here.</w:t>
      </w:r>
    </w:p>
    <w:p w14:paraId="2335E11D" w14:textId="77777777" w:rsidR="001B489D" w:rsidRDefault="001B489D">
      <w:pPr>
        <w:spacing w:before="10" w:line="180" w:lineRule="exact"/>
        <w:rPr>
          <w:sz w:val="19"/>
          <w:szCs w:val="19"/>
        </w:rPr>
      </w:pPr>
    </w:p>
    <w:p w14:paraId="6509ED93" w14:textId="77777777" w:rsidR="001B489D" w:rsidRDefault="00AE23C4">
      <w:pPr>
        <w:ind w:left="100" w:right="2940"/>
        <w:jc w:val="both"/>
        <w:rPr>
          <w:sz w:val="24"/>
          <w:szCs w:val="24"/>
        </w:rPr>
      </w:pPr>
      <w:r>
        <w:rPr>
          <w:color w:val="434343"/>
          <w:sz w:val="24"/>
          <w:szCs w:val="24"/>
        </w:rPr>
        <w:t>Finally, it's possible to mix both into one command:</w:t>
      </w:r>
    </w:p>
    <w:p w14:paraId="48EC0AA7" w14:textId="77777777" w:rsidR="001B489D" w:rsidRDefault="001B489D">
      <w:pPr>
        <w:spacing w:before="7" w:line="120" w:lineRule="exact"/>
        <w:rPr>
          <w:sz w:val="12"/>
          <w:szCs w:val="12"/>
        </w:rPr>
      </w:pPr>
    </w:p>
    <w:p w14:paraId="226171E0" w14:textId="77777777" w:rsidR="001B489D" w:rsidRDefault="001B489D">
      <w:pPr>
        <w:spacing w:line="200" w:lineRule="exact"/>
      </w:pPr>
    </w:p>
    <w:p w14:paraId="0F5A639D" w14:textId="77777777" w:rsidR="001B489D" w:rsidRDefault="00000000">
      <w:pPr>
        <w:ind w:left="200"/>
        <w:rPr>
          <w:rFonts w:ascii="Consolas" w:eastAsia="Consolas" w:hAnsi="Consolas" w:cs="Consolas"/>
          <w:sz w:val="22"/>
          <w:szCs w:val="22"/>
        </w:rPr>
      </w:pPr>
      <w:r>
        <w:pict w14:anchorId="68BF737D">
          <v:group id="_x0000_s2145" style="position:absolute;left:0;text-align:left;margin-left:50.5pt;margin-top:-4.45pt;width:511pt;height:25pt;z-index:-251654144;mso-position-horizontal-relative:page" coordorigin="1010,-89" coordsize="10220,500">
            <v:shape id="_x0000_s2148" style="position:absolute;left:1020;top:-79;width:10200;height:480" coordorigin="1020,-79" coordsize="10200,480" path="m1080,-79r10080,l11182,-75r19,12l11214,-46r6,21l11220,-19r,360l11187,395r-27,6l1080,401r-54,-33l1020,341r,-360l1053,-73r27,-6xe" fillcolor="#f8f8f8" stroked="f">
              <v:path arrowok="t"/>
            </v:shape>
            <v:shape id="_x0000_s2147" style="position:absolute;left:1026;top:368;width:2;height:3" coordorigin="1026,368" coordsize="2,3" path="m1029,371r-3,-3l1029,371xe" fillcolor="black" stroked="f">
              <v:path arrowok="t"/>
            </v:shape>
            <v:shape id="_x0000_s2146"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w:t>
      </w:r>
      <w:proofErr w:type="spellStart"/>
      <w:r w:rsidR="00AE23C4">
        <w:rPr>
          <w:rFonts w:ascii="Consolas" w:eastAsia="Consolas" w:hAnsi="Consolas" w:cs="Consolas"/>
          <w:color w:val="333333"/>
          <w:sz w:val="22"/>
          <w:szCs w:val="22"/>
        </w:rPr>
        <w:t>a.out</w:t>
      </w:r>
      <w:proofErr w:type="spellEnd"/>
      <w:r w:rsidR="00AE23C4">
        <w:rPr>
          <w:rFonts w:ascii="Consolas" w:eastAsia="Consolas" w:hAnsi="Consolas" w:cs="Consolas"/>
          <w:color w:val="333333"/>
          <w:sz w:val="22"/>
          <w:szCs w:val="22"/>
        </w:rPr>
        <w:t xml:space="preserve"> &lt; input_data.txt &gt; output_file.txt</w:t>
      </w:r>
    </w:p>
    <w:p w14:paraId="19AC2B38" w14:textId="77777777" w:rsidR="001B489D" w:rsidRDefault="001B489D">
      <w:pPr>
        <w:spacing w:before="9" w:line="180" w:lineRule="exact"/>
        <w:rPr>
          <w:sz w:val="19"/>
          <w:szCs w:val="19"/>
        </w:rPr>
      </w:pPr>
    </w:p>
    <w:p w14:paraId="7D02CB1F" w14:textId="77777777" w:rsidR="001B489D" w:rsidRDefault="001B489D">
      <w:pPr>
        <w:spacing w:line="200" w:lineRule="exact"/>
      </w:pPr>
    </w:p>
    <w:p w14:paraId="6F3764E9" w14:textId="77777777" w:rsidR="001B489D" w:rsidRDefault="00000000">
      <w:pPr>
        <w:ind w:left="100" w:right="337"/>
        <w:jc w:val="both"/>
        <w:rPr>
          <w:rFonts w:ascii="Consolas" w:eastAsia="Consolas" w:hAnsi="Consolas" w:cs="Consolas"/>
          <w:sz w:val="22"/>
          <w:szCs w:val="22"/>
        </w:rPr>
      </w:pPr>
      <w:r>
        <w:pict w14:anchorId="13BE82FD">
          <v:group id="_x0000_s2143" style="position:absolute;left:0;text-align:left;margin-left:457pt;margin-top:1.2pt;width:93pt;height:16pt;z-index:-251651072;mso-position-horizontal-relative:page" coordorigin="9140,24" coordsize="1860,320">
            <v:shape id="_x0000_s2144" style="position:absolute;left:9140;top:24;width:1860;height:320" coordorigin="9140,24" coordsize="1860,320" path="m9200,24r1740,l10962,28r19,12l10994,57r6,21l11000,84r,200l10967,338r-27,6l9200,344r-54,-33l9140,284r,-200l9173,30r27,-6xe" fillcolor="#f8f1f3" stroked="f">
              <v:path arrowok="t"/>
            </v:shape>
            <w10:wrap anchorx="page"/>
          </v:group>
        </w:pict>
      </w:r>
      <w:r w:rsidR="00AE23C4">
        <w:rPr>
          <w:color w:val="434343"/>
          <w:sz w:val="24"/>
          <w:szCs w:val="24"/>
        </w:rPr>
        <w:t xml:space="preserve">Which will redirect standard input and standard output </w:t>
      </w:r>
      <w:proofErr w:type="gramStart"/>
      <w:r w:rsidR="00AE23C4">
        <w:rPr>
          <w:color w:val="434343"/>
          <w:sz w:val="24"/>
          <w:szCs w:val="24"/>
        </w:rPr>
        <w:t xml:space="preserve">to  </w:t>
      </w:r>
      <w:r w:rsidR="00AE23C4">
        <w:rPr>
          <w:rFonts w:ascii="Consolas" w:eastAsia="Consolas" w:hAnsi="Consolas" w:cs="Consolas"/>
          <w:color w:val="C6244D"/>
          <w:sz w:val="22"/>
          <w:szCs w:val="22"/>
        </w:rPr>
        <w:t>input_data.txt</w:t>
      </w:r>
      <w:proofErr w:type="gramEnd"/>
    </w:p>
    <w:p w14:paraId="3B273A34" w14:textId="77777777" w:rsidR="001B489D" w:rsidRDefault="00000000">
      <w:pPr>
        <w:spacing w:before="79"/>
        <w:ind w:left="100" w:right="5726"/>
        <w:jc w:val="both"/>
        <w:rPr>
          <w:sz w:val="24"/>
          <w:szCs w:val="24"/>
        </w:rPr>
      </w:pPr>
      <w:r>
        <w:pict w14:anchorId="0EB3F210">
          <v:group id="_x0000_s2141" style="position:absolute;left:0;text-align:left;margin-left:79pt;margin-top:5.15pt;width:99pt;height:16pt;z-index:-251650048;mso-position-horizontal-relative:page" coordorigin="1580,103" coordsize="1980,320">
            <v:shape id="_x0000_s2142" style="position:absolute;left:1580;top:103;width:1980;height:320" coordorigin="1580,103" coordsize="1980,320" path="m1640,103r1860,l3522,107r19,12l3554,136r6,21l3560,163r,200l3527,417r-27,6l1640,423r-54,-33l1580,363r,-200l1613,109r27,-6xe" fillcolor="#f8f1f3" stroked="f">
              <v:path arrowok="t"/>
            </v:shape>
            <w10:wrap anchorx="page"/>
          </v:group>
        </w:pict>
      </w:r>
      <w:proofErr w:type="gramStart"/>
      <w:r w:rsidR="00AE23C4">
        <w:rPr>
          <w:color w:val="434343"/>
          <w:sz w:val="24"/>
          <w:szCs w:val="24"/>
        </w:rPr>
        <w:t xml:space="preserve">and  </w:t>
      </w:r>
      <w:r w:rsidR="00AE23C4">
        <w:rPr>
          <w:rFonts w:ascii="Consolas" w:eastAsia="Consolas" w:hAnsi="Consolas" w:cs="Consolas"/>
          <w:color w:val="C6244D"/>
          <w:sz w:val="22"/>
          <w:szCs w:val="22"/>
        </w:rPr>
        <w:t>output_file.txt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respectively.</w:t>
      </w:r>
    </w:p>
    <w:p w14:paraId="6AF0A498" w14:textId="77777777" w:rsidR="001B489D" w:rsidRDefault="001B489D">
      <w:pPr>
        <w:spacing w:before="19" w:line="260" w:lineRule="exact"/>
        <w:rPr>
          <w:sz w:val="26"/>
          <w:szCs w:val="26"/>
        </w:rPr>
      </w:pPr>
    </w:p>
    <w:p w14:paraId="2CE754E7" w14:textId="77777777" w:rsidR="001B489D" w:rsidRDefault="00AE23C4">
      <w:pPr>
        <w:spacing w:line="260" w:lineRule="auto"/>
        <w:ind w:left="100" w:right="695"/>
        <w:rPr>
          <w:sz w:val="24"/>
          <w:szCs w:val="24"/>
        </w:rPr>
      </w:pPr>
      <w:r>
        <w:rPr>
          <w:color w:val="434343"/>
          <w:sz w:val="24"/>
          <w:szCs w:val="24"/>
        </w:rPr>
        <w:t>Now that we know how to use standard IO redirection, we are ready to test the program with test cases.</w:t>
      </w:r>
    </w:p>
    <w:p w14:paraId="41B0FB28" w14:textId="77777777" w:rsidR="001B489D" w:rsidRDefault="001B489D">
      <w:pPr>
        <w:spacing w:before="6" w:line="120" w:lineRule="exact"/>
        <w:rPr>
          <w:sz w:val="12"/>
          <w:szCs w:val="12"/>
        </w:rPr>
      </w:pPr>
    </w:p>
    <w:p w14:paraId="3DA0142F" w14:textId="77777777" w:rsidR="001B489D" w:rsidRDefault="001B489D">
      <w:pPr>
        <w:spacing w:line="200" w:lineRule="exact"/>
      </w:pPr>
    </w:p>
    <w:p w14:paraId="41332312" w14:textId="77777777" w:rsidR="001B489D" w:rsidRDefault="001B489D">
      <w:pPr>
        <w:spacing w:line="200" w:lineRule="exact"/>
      </w:pPr>
    </w:p>
    <w:p w14:paraId="61D534C4" w14:textId="77777777" w:rsidR="001B489D" w:rsidRDefault="00AE23C4">
      <w:pPr>
        <w:ind w:left="100" w:right="8735"/>
        <w:jc w:val="both"/>
        <w:rPr>
          <w:sz w:val="32"/>
          <w:szCs w:val="32"/>
        </w:rPr>
      </w:pPr>
      <w:r>
        <w:rPr>
          <w:b/>
          <w:color w:val="101010"/>
          <w:sz w:val="32"/>
          <w:szCs w:val="32"/>
        </w:rPr>
        <w:t>Test Cases</w:t>
      </w:r>
    </w:p>
    <w:p w14:paraId="4B562B21" w14:textId="77777777" w:rsidR="001B489D" w:rsidRDefault="001B489D">
      <w:pPr>
        <w:spacing w:before="3" w:line="160" w:lineRule="exact"/>
        <w:rPr>
          <w:sz w:val="16"/>
          <w:szCs w:val="16"/>
        </w:rPr>
      </w:pPr>
    </w:p>
    <w:p w14:paraId="43C1685B" w14:textId="77777777" w:rsidR="001B489D" w:rsidRDefault="00AE23C4">
      <w:pPr>
        <w:spacing w:line="300" w:lineRule="atLeast"/>
        <w:ind w:left="100" w:right="835"/>
        <w:jc w:val="both"/>
        <w:rPr>
          <w:sz w:val="24"/>
          <w:szCs w:val="24"/>
        </w:rPr>
      </w:pPr>
      <w:r>
        <w:rPr>
          <w:color w:val="434343"/>
          <w:sz w:val="24"/>
          <w:szCs w:val="24"/>
        </w:rPr>
        <w:t xml:space="preserve">A test case is an input and output specification. For a given input there is an </w:t>
      </w:r>
      <w:r>
        <w:rPr>
          <w:i/>
          <w:color w:val="434343"/>
          <w:sz w:val="24"/>
          <w:szCs w:val="24"/>
        </w:rPr>
        <w:t>expected</w:t>
      </w:r>
      <w:r>
        <w:rPr>
          <w:color w:val="434343"/>
          <w:sz w:val="24"/>
          <w:szCs w:val="24"/>
        </w:rPr>
        <w:t xml:space="preserve"> output. A test case for our purposes is usually represented by two files:</w:t>
      </w:r>
    </w:p>
    <w:p w14:paraId="6DCD3CF4" w14:textId="77777777" w:rsidR="001B489D" w:rsidRDefault="001B489D">
      <w:pPr>
        <w:spacing w:before="5" w:line="220" w:lineRule="exact"/>
        <w:rPr>
          <w:sz w:val="22"/>
          <w:szCs w:val="22"/>
        </w:rPr>
      </w:pPr>
    </w:p>
    <w:p w14:paraId="75A84AEF" w14:textId="77777777" w:rsidR="001B489D" w:rsidRDefault="00000000">
      <w:pPr>
        <w:spacing w:before="22" w:line="372" w:lineRule="auto"/>
        <w:ind w:left="980" w:right="6700"/>
        <w:rPr>
          <w:rFonts w:ascii="Consolas" w:eastAsia="Consolas" w:hAnsi="Consolas" w:cs="Consolas"/>
          <w:sz w:val="22"/>
          <w:szCs w:val="22"/>
        </w:rPr>
      </w:pPr>
      <w:r>
        <w:pict w14:anchorId="285A1499">
          <v:group id="_x0000_s2138" style="position:absolute;left:0;text-align:left;margin-left:75.5pt;margin-top:4.65pt;width:5pt;height:5pt;z-index:-251649024;mso-position-horizontal-relative:page" coordorigin="1510,93" coordsize="100,100">
            <v:shape id="_x0000_s2140" style="position:absolute;left:1520;top:103;width:80;height:80" coordorigin="1520,103" coordsize="80,80" path="m1600,143r-6,21l1578,179r-18,4l1539,177r-15,-16l1520,143r6,-21l1542,107r18,-4l1581,109r15,16l1600,143xe" fillcolor="#434343" stroked="f">
              <v:path arrowok="t"/>
            </v:shape>
            <v:shape id="_x0000_s2139" style="position:absolute;left:1520;top:103;width:80;height:80" coordorigin="1520,103" coordsize="80,80" path="m1600,143r-6,21l1578,179r-18,4l1539,177r-15,-16l1520,143r6,-21l1542,107r18,-4l1581,109r15,16l1600,143xe" filled="f" strokecolor="#434343" strokeweight="1pt">
              <v:path arrowok="t"/>
            </v:shape>
            <w10:wrap anchorx="page"/>
          </v:group>
        </w:pict>
      </w:r>
      <w:r>
        <w:pict w14:anchorId="22D501AF">
          <v:group id="_x0000_s2136" style="position:absolute;left:0;text-align:left;margin-left:91pt;margin-top:1.15pt;width:87pt;height:16pt;z-index:-251648000;mso-position-horizontal-relative:page" coordorigin="1820,23" coordsize="1740,320">
            <v:shape id="_x0000_s2137" style="position:absolute;left:1820;top:23;width:1740;height:320" coordorigin="1820,23" coordsize="1740,320" path="m1880,23r1620,l3522,27r19,12l3554,56r6,21l3560,83r,200l3527,337r-27,6l1880,343r-54,-33l1820,283r,-200l1853,29r27,-6xe" fillcolor="#f8f1f3" stroked="f">
              <v:path arrowok="t"/>
            </v:shape>
            <w10:wrap anchorx="page"/>
          </v:group>
        </w:pict>
      </w:r>
      <w:r>
        <w:pict w14:anchorId="60AE50B8">
          <v:group id="_x0000_s2133" style="position:absolute;left:0;text-align:left;margin-left:75.5pt;margin-top:24.65pt;width:5pt;height:5pt;z-index:-251646976;mso-position-horizontal-relative:page" coordorigin="1510,493" coordsize="100,100">
            <v:shape id="_x0000_s2135" style="position:absolute;left:1520;top:503;width:80;height:80" coordorigin="1520,503" coordsize="80,80" path="m1600,543r-6,21l1578,579r-18,4l1539,577r-15,-16l1520,543r6,-21l1542,507r18,-4l1581,509r15,16l1600,543xe" fillcolor="#434343" stroked="f">
              <v:path arrowok="t"/>
            </v:shape>
            <v:shape id="_x0000_s2134" style="position:absolute;left:1520;top:503;width:80;height:80" coordorigin="1520,503" coordsize="80,80" path="m1600,543r-6,21l1578,579r-18,4l1539,577r-15,-16l1520,543r6,-21l1542,507r18,-4l1581,509r15,16l1600,543xe" filled="f" strokecolor="#434343" strokeweight="1pt">
              <v:path arrowok="t"/>
            </v:shape>
            <w10:wrap anchorx="page"/>
          </v:group>
        </w:pict>
      </w:r>
      <w:r>
        <w:pict w14:anchorId="1A5B7AE3">
          <v:group id="_x0000_s2131" style="position:absolute;left:0;text-align:left;margin-left:91pt;margin-top:21.15pt;width:141pt;height:16pt;z-index:-251645952;mso-position-horizontal-relative:page" coordorigin="1820,423" coordsize="2820,320">
            <v:shape id="_x0000_s2132" style="position:absolute;left:1820;top:423;width:2820;height:320" coordorigin="1820,423" coordsize="2820,320" path="m1880,423r2700,l4602,427r19,12l4634,456r6,21l4640,483r,200l4607,737r-27,6l1880,743r-54,-33l1820,683r,-200l1853,429r27,-6xe" fillcolor="#f8f1f3" stroked="f">
              <v:path arrowok="t"/>
            </v:shape>
            <w10:wrap anchorx="page"/>
          </v:group>
        </w:pict>
      </w:r>
      <w:r w:rsidR="00AE23C4">
        <w:rPr>
          <w:rFonts w:ascii="Consolas" w:eastAsia="Consolas" w:hAnsi="Consolas" w:cs="Consolas"/>
          <w:color w:val="C6244D"/>
          <w:sz w:val="22"/>
          <w:szCs w:val="22"/>
        </w:rPr>
        <w:t xml:space="preserve">test_name.txt </w:t>
      </w:r>
      <w:proofErr w:type="spellStart"/>
      <w:proofErr w:type="gramStart"/>
      <w:r w:rsidR="00AE23C4">
        <w:rPr>
          <w:rFonts w:ascii="Consolas" w:eastAsia="Consolas" w:hAnsi="Consolas" w:cs="Consolas"/>
          <w:color w:val="C6244D"/>
          <w:sz w:val="22"/>
          <w:szCs w:val="22"/>
        </w:rPr>
        <w:t>test_name.txt.expected</w:t>
      </w:r>
      <w:proofErr w:type="spellEnd"/>
      <w:proofErr w:type="gramEnd"/>
    </w:p>
    <w:p w14:paraId="544F9B0C" w14:textId="77777777" w:rsidR="001B489D" w:rsidRDefault="001B489D">
      <w:pPr>
        <w:spacing w:before="8" w:line="140" w:lineRule="exact"/>
        <w:rPr>
          <w:sz w:val="15"/>
          <w:szCs w:val="15"/>
        </w:rPr>
      </w:pPr>
    </w:p>
    <w:p w14:paraId="0CFC0EAD" w14:textId="77777777" w:rsidR="001B489D" w:rsidRDefault="00000000">
      <w:pPr>
        <w:ind w:left="100"/>
        <w:rPr>
          <w:sz w:val="24"/>
          <w:szCs w:val="24"/>
        </w:rPr>
      </w:pPr>
      <w:r>
        <w:pict w14:anchorId="42861A5A">
          <v:group id="_x0000_s2129" style="position:absolute;left:0;text-align:left;margin-left:205pt;margin-top:1.2pt;width:87pt;height:16pt;z-index:-251644928;mso-position-horizontal-relative:page" coordorigin="4100,24" coordsize="1740,320">
            <v:shape id="_x0000_s2130" style="position:absolute;left:4100;top:24;width:1740;height:320" coordorigin="4100,24" coordsize="1740,320" path="m4160,24r1620,l5802,28r19,12l5834,57r6,21l5840,84r,200l5807,338r-27,6l4160,344r-54,-33l4100,284r,-200l4133,30r27,-6xe" fillcolor="#f8f1f3" stroked="f">
              <v:path arrowok="t"/>
            </v:shape>
            <w10:wrap anchorx="page"/>
          </v:group>
        </w:pict>
      </w:r>
      <w:r w:rsidR="00AE23C4">
        <w:rPr>
          <w:color w:val="434343"/>
          <w:sz w:val="24"/>
          <w:szCs w:val="24"/>
        </w:rPr>
        <w:t xml:space="preserve">The input is given </w:t>
      </w:r>
      <w:proofErr w:type="gramStart"/>
      <w:r w:rsidR="00AE23C4">
        <w:rPr>
          <w:color w:val="434343"/>
          <w:sz w:val="24"/>
          <w:szCs w:val="24"/>
        </w:rPr>
        <w:t xml:space="preserve">in  </w:t>
      </w:r>
      <w:r w:rsidR="00AE23C4">
        <w:rPr>
          <w:rFonts w:ascii="Consolas" w:eastAsia="Consolas" w:hAnsi="Consolas" w:cs="Consolas"/>
          <w:color w:val="C6244D"/>
          <w:sz w:val="22"/>
          <w:szCs w:val="22"/>
        </w:rPr>
        <w:t>test_name.txt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and the expected output is given in </w:t>
      </w:r>
    </w:p>
    <w:p w14:paraId="3CCBCB3B" w14:textId="77777777" w:rsidR="001B489D" w:rsidRDefault="00000000">
      <w:pPr>
        <w:spacing w:before="79"/>
        <w:ind w:left="180"/>
        <w:rPr>
          <w:sz w:val="24"/>
          <w:szCs w:val="24"/>
        </w:rPr>
      </w:pPr>
      <w:r>
        <w:pict w14:anchorId="2DADB7E7">
          <v:group id="_x0000_s2127" style="position:absolute;left:0;text-align:left;margin-left:51pt;margin-top:5.15pt;width:141pt;height:16pt;z-index:-251643904;mso-position-horizontal-relative:page" coordorigin="1020,103" coordsize="2820,320">
            <v:shape id="_x0000_s2128" style="position:absolute;left:1020;top:103;width:2820;height:320" coordorigin="1020,103" coordsize="2820,320" path="m1080,103r2700,l3802,107r19,12l3834,136r6,21l3840,163r,200l3807,417r-27,6l1080,423r-54,-33l1020,363r,-200l1053,109r27,-6xe" fillcolor="#f8f1f3" stroked="f">
              <v:path arrowok="t"/>
            </v:shape>
            <w10:wrap anchorx="page"/>
          </v:group>
        </w:pict>
      </w:r>
      <w:proofErr w:type="spellStart"/>
      <w:proofErr w:type="gramStart"/>
      <w:r w:rsidR="00AE23C4">
        <w:rPr>
          <w:rFonts w:ascii="Consolas" w:eastAsia="Consolas" w:hAnsi="Consolas" w:cs="Consolas"/>
          <w:color w:val="C6244D"/>
          <w:sz w:val="22"/>
          <w:szCs w:val="22"/>
        </w:rPr>
        <w:t>test_name.txt.expected</w:t>
      </w:r>
      <w:proofErr w:type="spellEnd"/>
      <w:proofErr w:type="gramEnd"/>
      <w:r w:rsidR="00AE23C4">
        <w:rPr>
          <w:rFonts w:ascii="Consolas" w:eastAsia="Consolas" w:hAnsi="Consolas" w:cs="Consolas"/>
          <w:color w:val="C6244D"/>
          <w:sz w:val="22"/>
          <w:szCs w:val="22"/>
        </w:rPr>
        <w:t xml:space="preserve"> </w:t>
      </w:r>
      <w:r w:rsidR="00AE23C4">
        <w:rPr>
          <w:color w:val="434343"/>
          <w:sz w:val="24"/>
          <w:szCs w:val="24"/>
        </w:rPr>
        <w:t>.</w:t>
      </w:r>
    </w:p>
    <w:p w14:paraId="71405BBD" w14:textId="77777777" w:rsidR="001B489D" w:rsidRDefault="001B489D">
      <w:pPr>
        <w:spacing w:before="19" w:line="260" w:lineRule="exact"/>
        <w:rPr>
          <w:sz w:val="26"/>
          <w:szCs w:val="26"/>
        </w:rPr>
      </w:pPr>
    </w:p>
    <w:p w14:paraId="4D0C6289" w14:textId="77777777" w:rsidR="001B489D" w:rsidRDefault="00AE23C4">
      <w:pPr>
        <w:spacing w:line="260" w:lineRule="auto"/>
        <w:ind w:left="100" w:right="975"/>
        <w:rPr>
          <w:sz w:val="24"/>
          <w:szCs w:val="24"/>
        </w:rPr>
      </w:pPr>
      <w:r>
        <w:rPr>
          <w:color w:val="434343"/>
          <w:sz w:val="24"/>
          <w:szCs w:val="24"/>
        </w:rPr>
        <w:t>To test a program against a single test case, first we execute the program with the test input data:</w:t>
      </w:r>
    </w:p>
    <w:p w14:paraId="6F2D0BCA" w14:textId="77777777" w:rsidR="001B489D" w:rsidRDefault="001B489D">
      <w:pPr>
        <w:spacing w:before="4" w:line="100" w:lineRule="exact"/>
        <w:rPr>
          <w:sz w:val="10"/>
          <w:szCs w:val="10"/>
        </w:rPr>
      </w:pPr>
    </w:p>
    <w:p w14:paraId="2E2A4569" w14:textId="77777777" w:rsidR="001B489D" w:rsidRDefault="001B489D">
      <w:pPr>
        <w:spacing w:line="200" w:lineRule="exact"/>
      </w:pPr>
    </w:p>
    <w:p w14:paraId="26B59EE5" w14:textId="77777777" w:rsidR="001B489D" w:rsidRDefault="00000000">
      <w:pPr>
        <w:ind w:left="200"/>
        <w:rPr>
          <w:rFonts w:ascii="Consolas" w:eastAsia="Consolas" w:hAnsi="Consolas" w:cs="Consolas"/>
          <w:sz w:val="22"/>
          <w:szCs w:val="22"/>
        </w:rPr>
      </w:pPr>
      <w:r>
        <w:pict w14:anchorId="7C74DE26">
          <v:group id="_x0000_s2124" style="position:absolute;left:0;text-align:left;margin-left:50.5pt;margin-top:-4.45pt;width:511pt;height:24pt;z-index:-251653120;mso-position-horizontal-relative:page" coordorigin="1010,-89" coordsize="10220,480">
            <v:shape id="_x0000_s2126" style="position:absolute;left:1020;top:-79;width:10200;height:460" coordorigin="1020,-79" coordsize="10200,460" path="m1080,-79r10080,l11182,-75r19,12l11214,-46r6,21l11220,-19r,340l11187,375r-27,6l1080,381r-54,-33l1020,321r,-340l1053,-73r27,-6xe" fillcolor="#f8f8f8" stroked="f">
              <v:path arrowok="t"/>
            </v:shape>
            <v:shape id="_x0000_s2125" style="position:absolute;left:1026;top:-69;width:10194;height:450" coordorigin="1026,-69" coordsize="10194,450" path="m1039,365r-13,-17l1029,351r9,6l1060,361r10080,l11196,323r4,-22l11200,-39r,-6l11194,-66r-3,-3l11201,-63r13,17l11220,-25r,6l11220,321r-33,54l11160,381r-10080,l1058,377r-19,-12xe" fillcolor="black" stroked="f">
              <v:path arrowok="t"/>
            </v:shape>
            <w10:wrap anchorx="page"/>
          </v:group>
        </w:pict>
      </w:r>
      <w:r w:rsidR="00AE23C4">
        <w:rPr>
          <w:rFonts w:ascii="Consolas" w:eastAsia="Consolas" w:hAnsi="Consolas" w:cs="Consolas"/>
          <w:color w:val="333333"/>
          <w:sz w:val="22"/>
          <w:szCs w:val="22"/>
        </w:rPr>
        <w:t>$ ./</w:t>
      </w:r>
      <w:proofErr w:type="spellStart"/>
      <w:r w:rsidR="00AE23C4">
        <w:rPr>
          <w:rFonts w:ascii="Consolas" w:eastAsia="Consolas" w:hAnsi="Consolas" w:cs="Consolas"/>
          <w:color w:val="333333"/>
          <w:sz w:val="22"/>
          <w:szCs w:val="22"/>
        </w:rPr>
        <w:t>a.out</w:t>
      </w:r>
      <w:proofErr w:type="spellEnd"/>
      <w:r w:rsidR="00AE23C4">
        <w:rPr>
          <w:rFonts w:ascii="Consolas" w:eastAsia="Consolas" w:hAnsi="Consolas" w:cs="Consolas"/>
          <w:color w:val="333333"/>
          <w:sz w:val="22"/>
          <w:szCs w:val="22"/>
        </w:rPr>
        <w:t xml:space="preserve"> &lt; test_name.txt &gt; program_output.txt</w:t>
      </w:r>
    </w:p>
    <w:p w14:paraId="209D7130" w14:textId="77777777" w:rsidR="001B489D" w:rsidRDefault="001B489D">
      <w:pPr>
        <w:spacing w:before="9" w:line="160" w:lineRule="exact"/>
        <w:rPr>
          <w:sz w:val="17"/>
          <w:szCs w:val="17"/>
        </w:rPr>
      </w:pPr>
    </w:p>
    <w:p w14:paraId="530C088A" w14:textId="77777777" w:rsidR="001B489D" w:rsidRDefault="001B489D">
      <w:pPr>
        <w:spacing w:line="200" w:lineRule="exact"/>
      </w:pPr>
    </w:p>
    <w:p w14:paraId="0FB088A0" w14:textId="77777777" w:rsidR="001B489D" w:rsidRDefault="00000000">
      <w:pPr>
        <w:spacing w:line="284" w:lineRule="auto"/>
        <w:ind w:left="100" w:right="134"/>
        <w:jc w:val="both"/>
        <w:rPr>
          <w:sz w:val="24"/>
          <w:szCs w:val="24"/>
        </w:rPr>
      </w:pPr>
      <w:r>
        <w:pict w14:anchorId="2A7B51B7">
          <v:group id="_x0000_s2122" style="position:absolute;left:0;text-align:left;margin-left:429pt;margin-top:1.2pt;width:117pt;height:17pt;z-index:-251642880;mso-position-horizontal-relative:page" coordorigin="8580,24" coordsize="2340,340">
            <v:shape id="_x0000_s2123" style="position:absolute;left:8580;top:24;width:2340;height:340" coordorigin="8580,24" coordsize="2340,340" path="m8640,24r2220,l10882,28r19,12l10914,57r6,21l10920,84r,220l10887,358r-27,6l8640,364r-54,-33l8580,304r,-220l8613,30r27,-6xe" fillcolor="#f8f1f3" stroked="f">
              <v:path arrowok="t"/>
            </v:shape>
            <w10:wrap anchorx="page"/>
          </v:group>
        </w:pict>
      </w:r>
      <w:r>
        <w:pict w14:anchorId="57FAA156">
          <v:group id="_x0000_s2120" style="position:absolute;left:0;text-align:left;margin-left:51pt;margin-top:34.2pt;width:117pt;height:17pt;z-index:-251641856;mso-position-horizontal-relative:page" coordorigin="1020,684" coordsize="2340,340">
            <v:shape id="_x0000_s2121" style="position:absolute;left:1020;top:684;width:2340;height:340" coordorigin="1020,684" coordsize="2340,340" path="m1080,684r2220,l3322,688r19,12l3354,717r6,21l3360,744r,220l3327,1018r-27,6l1080,1024r-54,-33l1020,964r,-220l1053,690r27,-6xe" fillcolor="#f8f1f3" stroked="f">
              <v:path arrowok="t"/>
            </v:shape>
            <w10:wrap anchorx="page"/>
          </v:group>
        </w:pict>
      </w:r>
      <w:r>
        <w:pict w14:anchorId="450C4180">
          <v:group id="_x0000_s2117" style="position:absolute;left:0;text-align:left;margin-left:190.5pt;margin-top:33.7pt;width:153pt;height:36pt;z-index:-251640832;mso-position-horizontal-relative:page" coordorigin="3810,674" coordsize="3060,720">
            <v:shape id="_x0000_s2119" style="position:absolute;left:4060;top:684;width:2800;height:340" coordorigin="4060,684" coordsize="2800,340" path="m4120,684r2680,l6822,688r19,12l6854,717r6,21l6860,744r,220l6827,1018r-27,6l4120,1024r-54,-33l4060,964r,-220l4093,690r27,-6xe" fillcolor="#f8f1f3" stroked="f">
              <v:path arrowok="t"/>
            </v:shape>
            <v:shape id="_x0000_s2118" style="position:absolute;left:3820;top:1044;width:660;height:340" coordorigin="3820,1044" coordsize="660,340" path="m3880,1044r540,l4442,1048r19,12l4474,1077r6,21l4480,1104r,220l4476,1346r-29,32l4426,1384r-6,l3880,1384r-22,-4l3826,1351r-6,-21l3820,1324r,-220l3824,1082r29,-32l3874,1044r6,xe" fillcolor="#f8f1f3" stroked="f">
              <v:path arrowok="t"/>
            </v:shape>
            <w10:wrap anchorx="page"/>
          </v:group>
        </w:pict>
      </w:r>
      <w:r w:rsidR="00AE23C4">
        <w:rPr>
          <w:color w:val="434343"/>
          <w:sz w:val="24"/>
          <w:szCs w:val="24"/>
        </w:rPr>
        <w:t xml:space="preserve">The output generated by the program will be stored </w:t>
      </w:r>
      <w:proofErr w:type="gramStart"/>
      <w:r w:rsidR="00AE23C4">
        <w:rPr>
          <w:color w:val="434343"/>
          <w:sz w:val="24"/>
          <w:szCs w:val="24"/>
        </w:rPr>
        <w:t xml:space="preserve">in  </w:t>
      </w:r>
      <w:r w:rsidR="00AE23C4">
        <w:rPr>
          <w:rFonts w:ascii="Consolas" w:eastAsia="Consolas" w:hAnsi="Consolas" w:cs="Consolas"/>
          <w:color w:val="C6244D"/>
          <w:sz w:val="22"/>
          <w:szCs w:val="22"/>
        </w:rPr>
        <w:t>program_output.txt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To see if the program generated the expected output, we need to compare </w:t>
      </w:r>
      <w:proofErr w:type="gramStart"/>
      <w:r w:rsidR="00AE23C4">
        <w:rPr>
          <w:rFonts w:ascii="Consolas" w:eastAsia="Consolas" w:hAnsi="Consolas" w:cs="Consolas"/>
          <w:color w:val="C6244D"/>
          <w:sz w:val="22"/>
          <w:szCs w:val="22"/>
        </w:rPr>
        <w:t xml:space="preserve">program_output.txt </w:t>
      </w:r>
      <w:r w:rsidR="00AE23C4">
        <w:rPr>
          <w:color w:val="434343"/>
          <w:sz w:val="24"/>
          <w:szCs w:val="24"/>
        </w:rPr>
        <w:t xml:space="preserve"> and</w:t>
      </w:r>
      <w:proofErr w:type="gramEnd"/>
      <w:r w:rsidR="00AE23C4">
        <w:rPr>
          <w:color w:val="434343"/>
          <w:sz w:val="24"/>
          <w:szCs w:val="24"/>
        </w:rPr>
        <w:t xml:space="preserve">  </w:t>
      </w:r>
      <w:proofErr w:type="spellStart"/>
      <w:r w:rsidR="00AE23C4">
        <w:rPr>
          <w:rFonts w:ascii="Consolas" w:eastAsia="Consolas" w:hAnsi="Consolas" w:cs="Consolas"/>
          <w:color w:val="C6244D"/>
          <w:sz w:val="22"/>
          <w:szCs w:val="22"/>
        </w:rPr>
        <w:t>test_name.txt.expected</w:t>
      </w:r>
      <w:proofErr w:type="spellEnd"/>
      <w:r w:rsidR="00AE23C4">
        <w:rPr>
          <w:rFonts w:ascii="Consolas" w:eastAsia="Consolas" w:hAnsi="Consolas" w:cs="Consolas"/>
          <w:color w:val="C6244D"/>
          <w:sz w:val="22"/>
          <w:szCs w:val="22"/>
        </w:rPr>
        <w:t xml:space="preserve"> </w:t>
      </w:r>
      <w:r w:rsidR="00AE23C4">
        <w:rPr>
          <w:color w:val="434343"/>
          <w:sz w:val="24"/>
          <w:szCs w:val="24"/>
        </w:rPr>
        <w:t>. We do that using a general</w:t>
      </w:r>
    </w:p>
    <w:p w14:paraId="02762A96" w14:textId="77777777" w:rsidR="001B489D" w:rsidRDefault="00AE23C4">
      <w:pPr>
        <w:spacing w:before="29"/>
        <w:ind w:left="100"/>
        <w:rPr>
          <w:sz w:val="24"/>
          <w:szCs w:val="24"/>
        </w:rPr>
      </w:pPr>
      <w:r>
        <w:rPr>
          <w:color w:val="434343"/>
          <w:sz w:val="24"/>
          <w:szCs w:val="24"/>
        </w:rPr>
        <w:t xml:space="preserve">purpose tool </w:t>
      </w:r>
      <w:proofErr w:type="gramStart"/>
      <w:r>
        <w:rPr>
          <w:color w:val="434343"/>
          <w:sz w:val="24"/>
          <w:szCs w:val="24"/>
        </w:rPr>
        <w:t xml:space="preserve">called  </w:t>
      </w:r>
      <w:r>
        <w:rPr>
          <w:rFonts w:ascii="Consolas" w:eastAsia="Consolas" w:hAnsi="Consolas" w:cs="Consolas"/>
          <w:color w:val="C6244D"/>
          <w:sz w:val="22"/>
          <w:szCs w:val="22"/>
        </w:rPr>
        <w:t>diff</w:t>
      </w:r>
      <w:proofErr w:type="gramEnd"/>
      <w:r>
        <w:rPr>
          <w:rFonts w:ascii="Consolas" w:eastAsia="Consolas" w:hAnsi="Consolas" w:cs="Consolas"/>
          <w:color w:val="C6244D"/>
          <w:sz w:val="22"/>
          <w:szCs w:val="22"/>
        </w:rPr>
        <w:t xml:space="preserve"> </w:t>
      </w:r>
      <w:r>
        <w:rPr>
          <w:color w:val="434343"/>
          <w:sz w:val="24"/>
          <w:szCs w:val="24"/>
        </w:rPr>
        <w:t>:</w:t>
      </w:r>
    </w:p>
    <w:p w14:paraId="0A4C6269" w14:textId="77777777" w:rsidR="001B489D" w:rsidRDefault="001B489D">
      <w:pPr>
        <w:spacing w:before="2" w:line="180" w:lineRule="exact"/>
        <w:rPr>
          <w:sz w:val="18"/>
          <w:szCs w:val="18"/>
        </w:rPr>
      </w:pPr>
    </w:p>
    <w:p w14:paraId="2F68062D" w14:textId="77777777" w:rsidR="001B489D" w:rsidRDefault="001B489D">
      <w:pPr>
        <w:spacing w:line="200" w:lineRule="exact"/>
      </w:pPr>
    </w:p>
    <w:p w14:paraId="44C1C760" w14:textId="77777777" w:rsidR="001B489D" w:rsidRDefault="00000000">
      <w:pPr>
        <w:ind w:left="200"/>
        <w:rPr>
          <w:rFonts w:ascii="Consolas" w:eastAsia="Consolas" w:hAnsi="Consolas" w:cs="Consolas"/>
          <w:sz w:val="22"/>
          <w:szCs w:val="22"/>
        </w:rPr>
      </w:pPr>
      <w:r>
        <w:pict w14:anchorId="02399C80">
          <v:group id="_x0000_s2113" style="position:absolute;left:0;text-align:left;margin-left:50.5pt;margin-top:-4.45pt;width:511pt;height:25pt;z-index:-251652096;mso-position-horizontal-relative:page" coordorigin="1010,-89" coordsize="10220,500">
            <v:shape id="_x0000_s2116" style="position:absolute;left:1020;top:-79;width:10200;height:480" coordorigin="1020,-79" coordsize="10200,480" path="m1080,-79r10080,l11182,-75r19,12l11214,-46r6,21l11220,-19r,360l11187,395r-27,6l1080,401r-54,-33l1020,341r,-360l1053,-73r27,-6xe" fillcolor="#f8f8f8" stroked="f">
              <v:path arrowok="t"/>
            </v:shape>
            <v:shape id="_x0000_s2115" style="position:absolute;left:1026;top:368;width:2;height:3" coordorigin="1026,368" coordsize="2,3" path="m1029,371r-3,-3l1029,371xe" fillcolor="black" stroked="f">
              <v:path arrowok="t"/>
            </v:shape>
            <v:shape id="_x0000_s2114"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diff -</w:t>
      </w:r>
      <w:proofErr w:type="spellStart"/>
      <w:r w:rsidR="00AE23C4">
        <w:rPr>
          <w:rFonts w:ascii="Consolas" w:eastAsia="Consolas" w:hAnsi="Consolas" w:cs="Consolas"/>
          <w:color w:val="333333"/>
          <w:sz w:val="22"/>
          <w:szCs w:val="22"/>
        </w:rPr>
        <w:t>Bw</w:t>
      </w:r>
      <w:proofErr w:type="spellEnd"/>
      <w:r w:rsidR="00AE23C4">
        <w:rPr>
          <w:rFonts w:ascii="Consolas" w:eastAsia="Consolas" w:hAnsi="Consolas" w:cs="Consolas"/>
          <w:color w:val="333333"/>
          <w:sz w:val="22"/>
          <w:szCs w:val="22"/>
        </w:rPr>
        <w:t xml:space="preserve"> program_output.txt </w:t>
      </w:r>
      <w:proofErr w:type="spellStart"/>
      <w:proofErr w:type="gramStart"/>
      <w:r w:rsidR="00AE23C4">
        <w:rPr>
          <w:rFonts w:ascii="Consolas" w:eastAsia="Consolas" w:hAnsi="Consolas" w:cs="Consolas"/>
          <w:color w:val="333333"/>
          <w:sz w:val="22"/>
          <w:szCs w:val="22"/>
        </w:rPr>
        <w:t>test_name.txt.expected</w:t>
      </w:r>
      <w:proofErr w:type="spellEnd"/>
      <w:proofErr w:type="gramEnd"/>
    </w:p>
    <w:p w14:paraId="590A9311" w14:textId="77777777" w:rsidR="001B489D" w:rsidRDefault="001B489D">
      <w:pPr>
        <w:spacing w:before="9" w:line="180" w:lineRule="exact"/>
        <w:rPr>
          <w:sz w:val="19"/>
          <w:szCs w:val="19"/>
        </w:rPr>
      </w:pPr>
    </w:p>
    <w:p w14:paraId="05B8C59A" w14:textId="77777777" w:rsidR="001B489D" w:rsidRDefault="001B489D">
      <w:pPr>
        <w:spacing w:line="200" w:lineRule="exact"/>
      </w:pPr>
    </w:p>
    <w:p w14:paraId="1C8150EE" w14:textId="77777777" w:rsidR="001B489D" w:rsidRDefault="00000000">
      <w:pPr>
        <w:spacing w:line="284" w:lineRule="auto"/>
        <w:ind w:left="100" w:right="69"/>
        <w:rPr>
          <w:sz w:val="24"/>
          <w:szCs w:val="24"/>
        </w:rPr>
      </w:pPr>
      <w:r>
        <w:pict w14:anchorId="77359B89">
          <v:group id="_x0000_s2111" style="position:absolute;left:0;text-align:left;margin-left:135pt;margin-top:1.2pt;width:27pt;height:16pt;z-index:-251639808;mso-position-horizontal-relative:page" coordorigin="2700,24" coordsize="540,320">
            <v:shape id="_x0000_s2112" style="position:absolute;left:2700;top:24;width:540;height:320" coordorigin="2700,24" coordsize="540,320" path="m2760,24r420,l3202,28r19,12l3234,57r6,21l3240,84r,200l3236,306r-12,19l3207,338r-21,6l3180,344r-420,l2738,340r-19,-12l2706,311r-6,-21l2700,284r,-200l2704,62r12,-18l2733,30r21,-6l2760,24xe" fillcolor="#f8f1f3" stroked="f">
              <v:path arrowok="t"/>
            </v:shape>
            <w10:wrap anchorx="page"/>
          </v:group>
        </w:pict>
      </w:r>
      <w:r>
        <w:pict w14:anchorId="5E9CCA16">
          <v:group id="_x0000_s2109" style="position:absolute;left:0;text-align:left;margin-left:211pt;margin-top:1.2pt;width:32pt;height:16pt;z-index:-251638784;mso-position-horizontal-relative:page" coordorigin="4220,24" coordsize="640,320">
            <v:shape id="_x0000_s2110" style="position:absolute;left:4220;top:24;width:640;height:320" coordorigin="4220,24" coordsize="640,320" path="m4280,24r520,l4822,28r19,12l4854,57r6,21l4860,84r,200l4856,306r-12,19l4827,338r-21,6l4800,344r-520,l4258,340r-19,-12l4226,311r-6,-21l4220,284r,-200l4224,62r12,-18l4253,30r21,-6l4280,24xe" fillcolor="#f8f1f3" stroked="f">
              <v:path arrowok="t"/>
            </v:shape>
            <w10:wrap anchorx="page"/>
          </v:group>
        </w:pict>
      </w:r>
      <w:r>
        <w:pict w14:anchorId="40018D60">
          <v:group id="_x0000_s2107" style="position:absolute;left:0;text-align:left;margin-left:352pt;margin-top:34.2pt;width:33pt;height:16pt;z-index:-251637760;mso-position-horizontal-relative:page" coordorigin="7040,684" coordsize="660,320">
            <v:shape id="_x0000_s2108" style="position:absolute;left:7040;top:684;width:660;height:320" coordorigin="7040,684" coordsize="660,320" path="m7100,684r540,l7662,688r19,12l7694,717r6,21l7700,744r,200l7696,966r-29,32l7646,1004r-6,l7100,1004r-22,-4l7046,971r-6,-21l7040,944r,-200l7044,722r29,-32l7094,684r6,xe" fillcolor="#f8f1f3" stroked="f">
              <v:path arrowok="t"/>
            </v:shape>
            <w10:wrap anchorx="page"/>
          </v:group>
        </w:pict>
      </w:r>
      <w:r>
        <w:pict w14:anchorId="16997E7C">
          <v:group id="_x0000_s2105" style="position:absolute;left:0;text-align:left;margin-left:476pt;margin-top:34.2pt;width:32pt;height:16pt;z-index:-251636736;mso-position-horizontal-relative:page" coordorigin="9520,684" coordsize="640,320">
            <v:shape id="_x0000_s2106" style="position:absolute;left:9520;top:684;width:640;height:320" coordorigin="9520,684" coordsize="640,320" path="m9580,684r520,l10122,688r19,12l10154,717r6,21l10160,744r,200l10156,966r-12,19l10127,998r-21,6l10100,1004r-520,l9558,1000r-19,-12l9526,971r-6,-21l9520,944r,-200l9524,722r12,-18l9553,690r21,-6l9580,684xe" fillcolor="#f8f1f3" stroked="f">
              <v:path arrowok="t"/>
            </v:shape>
            <w10:wrap anchorx="page"/>
          </v:group>
        </w:pict>
      </w:r>
      <w:r w:rsidR="00AE23C4">
        <w:rPr>
          <w:color w:val="434343"/>
          <w:sz w:val="24"/>
          <w:szCs w:val="24"/>
        </w:rPr>
        <w:t xml:space="preserve">The </w:t>
      </w:r>
      <w:proofErr w:type="gramStart"/>
      <w:r w:rsidR="00AE23C4">
        <w:rPr>
          <w:color w:val="434343"/>
          <w:sz w:val="24"/>
          <w:szCs w:val="24"/>
        </w:rPr>
        <w:t xml:space="preserve">options  </w:t>
      </w:r>
      <w:r w:rsidR="00AE23C4">
        <w:rPr>
          <w:rFonts w:ascii="Consolas" w:eastAsia="Consolas" w:hAnsi="Consolas" w:cs="Consolas"/>
          <w:color w:val="C6244D"/>
          <w:sz w:val="22"/>
          <w:szCs w:val="22"/>
        </w:rPr>
        <w:t>-</w:t>
      </w:r>
      <w:proofErr w:type="spellStart"/>
      <w:proofErr w:type="gramEnd"/>
      <w:r w:rsidR="00AE23C4">
        <w:rPr>
          <w:rFonts w:ascii="Consolas" w:eastAsia="Consolas" w:hAnsi="Consolas" w:cs="Consolas"/>
          <w:color w:val="C6244D"/>
          <w:sz w:val="22"/>
          <w:szCs w:val="22"/>
        </w:rPr>
        <w:t>Bw</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tells  </w:t>
      </w:r>
      <w:r w:rsidR="00AE23C4">
        <w:rPr>
          <w:rFonts w:ascii="Consolas" w:eastAsia="Consolas" w:hAnsi="Consolas" w:cs="Consolas"/>
          <w:color w:val="C6244D"/>
          <w:sz w:val="22"/>
          <w:szCs w:val="22"/>
        </w:rPr>
        <w:t xml:space="preserve">diff </w:t>
      </w:r>
      <w:r w:rsidR="00AE23C4">
        <w:rPr>
          <w:color w:val="434343"/>
          <w:sz w:val="24"/>
          <w:szCs w:val="24"/>
        </w:rPr>
        <w:t xml:space="preserve"> to ignore whitespace differences between the two files. If the files are the same (ignoring the whitespace differences), we should see no output </w:t>
      </w:r>
      <w:proofErr w:type="gramStart"/>
      <w:r w:rsidR="00AE23C4">
        <w:rPr>
          <w:color w:val="434343"/>
          <w:sz w:val="24"/>
          <w:szCs w:val="24"/>
        </w:rPr>
        <w:t xml:space="preserve">from  </w:t>
      </w:r>
      <w:r w:rsidR="00AE23C4">
        <w:rPr>
          <w:rFonts w:ascii="Consolas" w:eastAsia="Consolas" w:hAnsi="Consolas" w:cs="Consolas"/>
          <w:color w:val="C6244D"/>
          <w:sz w:val="22"/>
          <w:szCs w:val="22"/>
        </w:rPr>
        <w:t>diff</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otherwise,  </w:t>
      </w:r>
      <w:r w:rsidR="00AE23C4">
        <w:rPr>
          <w:rFonts w:ascii="Consolas" w:eastAsia="Consolas" w:hAnsi="Consolas" w:cs="Consolas"/>
          <w:color w:val="C6244D"/>
          <w:sz w:val="22"/>
          <w:szCs w:val="22"/>
        </w:rPr>
        <w:t xml:space="preserve">diff </w:t>
      </w:r>
      <w:r w:rsidR="00AE23C4">
        <w:rPr>
          <w:color w:val="434343"/>
          <w:sz w:val="24"/>
          <w:szCs w:val="24"/>
        </w:rPr>
        <w:t xml:space="preserve"> will</w:t>
      </w:r>
    </w:p>
    <w:p w14:paraId="280A85D7" w14:textId="77777777" w:rsidR="001B489D" w:rsidRDefault="00AE23C4">
      <w:pPr>
        <w:spacing w:before="29"/>
        <w:ind w:left="100"/>
        <w:rPr>
          <w:sz w:val="24"/>
          <w:szCs w:val="24"/>
        </w:rPr>
      </w:pPr>
      <w:r>
        <w:rPr>
          <w:color w:val="434343"/>
          <w:sz w:val="24"/>
          <w:szCs w:val="24"/>
        </w:rPr>
        <w:t>produce a report showing the differences between the two files.</w:t>
      </w:r>
    </w:p>
    <w:p w14:paraId="36BD589B" w14:textId="77777777" w:rsidR="001B489D" w:rsidRDefault="001B489D">
      <w:pPr>
        <w:spacing w:before="4" w:line="220" w:lineRule="exact"/>
        <w:rPr>
          <w:sz w:val="22"/>
          <w:szCs w:val="22"/>
        </w:rPr>
      </w:pPr>
    </w:p>
    <w:p w14:paraId="18FD0170" w14:textId="77777777" w:rsidR="001B489D" w:rsidRDefault="00000000">
      <w:pPr>
        <w:spacing w:line="307" w:lineRule="auto"/>
        <w:ind w:left="100" w:right="742"/>
        <w:rPr>
          <w:sz w:val="24"/>
          <w:szCs w:val="24"/>
        </w:rPr>
        <w:sectPr w:rsidR="001B489D">
          <w:headerReference w:type="default" r:id="rId10"/>
          <w:pgSz w:w="12240" w:h="15840"/>
          <w:pgMar w:top="820" w:right="960" w:bottom="280" w:left="920" w:header="0" w:footer="0" w:gutter="0"/>
          <w:cols w:space="720"/>
        </w:sectPr>
      </w:pPr>
      <w:r>
        <w:pict w14:anchorId="19961006">
          <v:group id="_x0000_s2103" style="position:absolute;left:0;text-align:left;margin-left:359pt;margin-top:1.2pt;width:33pt;height:16pt;z-index:-251635712;mso-position-horizontal-relative:page" coordorigin="7180,24" coordsize="660,320">
            <v:shape id="_x0000_s2104" style="position:absolute;left:7180;top:24;width:660;height:320" coordorigin="7180,24" coordsize="660,320" path="m7240,24r540,l7802,28r19,12l7834,57r6,21l7840,84r,200l7836,306r-29,32l7786,344r-6,l7240,344r-22,-4l7186,311r-6,-21l7180,284r,-200l7184,62r29,-32l7234,24r6,xe" fillcolor="#f8f1f3" stroked="f">
              <v:path arrowok="t"/>
            </v:shape>
            <w10:wrap anchorx="page"/>
          </v:group>
        </w:pict>
      </w:r>
      <w:r w:rsidR="00AE23C4">
        <w:rPr>
          <w:color w:val="434343"/>
          <w:sz w:val="24"/>
          <w:szCs w:val="24"/>
        </w:rPr>
        <w:t xml:space="preserve">We would simply consider the test passed </w:t>
      </w:r>
      <w:proofErr w:type="gramStart"/>
      <w:r w:rsidR="00AE23C4">
        <w:rPr>
          <w:color w:val="434343"/>
          <w:sz w:val="24"/>
          <w:szCs w:val="24"/>
        </w:rPr>
        <w:t xml:space="preserve">if  </w:t>
      </w:r>
      <w:r w:rsidR="00AE23C4">
        <w:rPr>
          <w:rFonts w:ascii="Consolas" w:eastAsia="Consolas" w:hAnsi="Consolas" w:cs="Consolas"/>
          <w:color w:val="C6244D"/>
          <w:sz w:val="22"/>
          <w:szCs w:val="22"/>
        </w:rPr>
        <w:t>diff</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could not find any differences, otherwise we consider the test failed.</w:t>
      </w:r>
    </w:p>
    <w:p w14:paraId="3D2CD1F8" w14:textId="023634C0" w:rsidR="001B489D" w:rsidRDefault="00000000">
      <w:pPr>
        <w:spacing w:before="76" w:line="260" w:lineRule="auto"/>
        <w:ind w:left="100" w:right="217"/>
        <w:rPr>
          <w:sz w:val="24"/>
          <w:szCs w:val="24"/>
        </w:rPr>
      </w:pPr>
      <w:r>
        <w:lastRenderedPageBreak/>
        <w:pict w14:anchorId="46D927E6">
          <v:group id="_x0000_s2097" style="position:absolute;left:0;text-align:left;margin-left:90.5pt;margin-top:391.5pt;width:471pt;height:25pt;z-index:-251633664;mso-position-horizontal-relative:page;mso-position-vertical-relative:page" coordorigin="1810,7830" coordsize="9420,500">
            <v:shape id="_x0000_s2099" style="position:absolute;left:1820;top:7840;width:9400;height:480" coordorigin="1820,7840" coordsize="9400,480" path="m1880,7840r9280,l11182,7844r19,12l11214,7873r6,21l11220,7900r,360l11187,8314r-27,6l1880,8320r-54,-33l1820,8260r,-360l1853,7846r27,-6xe" fillcolor="#f8f8f8" stroked="f">
              <v:path arrowok="t"/>
            </v:shape>
            <v:shape id="_x0000_s2098" style="position:absolute;left:1826;top:7844;width:9394;height:476" coordorigin="1826,7844" coordsize="9394,476" path="m1839,8304r-13,-17l1829,8290r9,6l1860,8300r9280,l11196,8262r4,-22l11200,7880r,-6l11194,7853r-3,-3l11182,7844r19,12l11214,7873r6,21l11220,7900r,360l11187,8314r-27,6l1880,8320r-22,-4l1839,8304xe" fillcolor="black" stroked="f">
              <v:path arrowok="t"/>
            </v:shape>
            <w10:wrap anchorx="page" anchory="page"/>
          </v:group>
        </w:pict>
      </w:r>
      <w:r>
        <w:pict w14:anchorId="0BFEE77B">
          <v:group id="_x0000_s2092" style="position:absolute;left:0;text-align:left;margin-left:107pt;margin-top:35pt;width:57pt;height:16pt;z-index:-251631616;mso-position-horizontal-relative:page" coordorigin="2140,700" coordsize="1140,320">
            <v:shape id="_x0000_s2093" style="position:absolute;left:2140;top:700;width:1140;height:320" coordorigin="2140,700" coordsize="1140,320" path="m2200,700r1020,l3242,704r19,12l3274,733r6,21l3280,760r,200l3264,1001r-38,19l3220,1020r-1020,l2159,1004r-19,-38l2140,960r,-200l2156,720r38,-20l2200,700xe" fillcolor="#f8f1f4" stroked="f">
              <v:path arrowok="t"/>
            </v:shape>
            <w10:wrap anchorx="page"/>
          </v:group>
        </w:pict>
      </w:r>
      <w:r w:rsidR="00AE23C4">
        <w:rPr>
          <w:color w:val="444444"/>
          <w:sz w:val="24"/>
          <w:szCs w:val="24"/>
        </w:rPr>
        <w:t xml:space="preserve">Our grading system uses this method to test your submissions against multiple test cases. There is also a test script accompanying this </w:t>
      </w:r>
      <w:proofErr w:type="gramStart"/>
      <w:r w:rsidR="00AE23C4">
        <w:rPr>
          <w:color w:val="444444"/>
          <w:sz w:val="24"/>
          <w:szCs w:val="24"/>
        </w:rPr>
        <w:t xml:space="preserve">project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which will make your life easier by testing your code</w:t>
      </w:r>
    </w:p>
    <w:p w14:paraId="7B7FFE57" w14:textId="77777777" w:rsidR="001B489D" w:rsidRDefault="00AE23C4">
      <w:pPr>
        <w:spacing w:before="55"/>
        <w:ind w:left="100"/>
        <w:rPr>
          <w:sz w:val="24"/>
          <w:szCs w:val="24"/>
        </w:rPr>
      </w:pPr>
      <w:r>
        <w:rPr>
          <w:color w:val="444444"/>
          <w:sz w:val="24"/>
          <w:szCs w:val="24"/>
        </w:rPr>
        <w:t>against multiple test cases with one command.</w:t>
      </w:r>
    </w:p>
    <w:p w14:paraId="784D5B58" w14:textId="77777777" w:rsidR="001B489D" w:rsidRDefault="001B489D">
      <w:pPr>
        <w:spacing w:before="4" w:line="220" w:lineRule="exact"/>
        <w:rPr>
          <w:sz w:val="22"/>
          <w:szCs w:val="22"/>
        </w:rPr>
      </w:pPr>
    </w:p>
    <w:p w14:paraId="4AB63608" w14:textId="77777777" w:rsidR="001B489D" w:rsidRDefault="00000000">
      <w:pPr>
        <w:ind w:left="100"/>
        <w:rPr>
          <w:sz w:val="24"/>
          <w:szCs w:val="24"/>
        </w:rPr>
      </w:pPr>
      <w:r>
        <w:pict w14:anchorId="4D030930">
          <v:group id="_x0000_s2090" style="position:absolute;left:0;text-align:left;margin-left:184pt;margin-top:1.2pt;width:57pt;height:16pt;z-index:-251630592;mso-position-horizontal-relative:page" coordorigin="3680,24" coordsize="1140,320">
            <v:shape id="_x0000_s2091" style="position:absolute;left:3680;top:24;width:1140;height:320" coordorigin="3680,24" coordsize="1140,320" path="m3740,24r1020,l4782,28r19,12l4814,57r6,21l4820,84r,200l4804,325r-38,19l4760,344r-1020,l3699,328r-19,-38l3680,284r,-200l3696,44r38,-20l3740,24xe" fillcolor="#f8f1f4" stroked="f">
              <v:path arrowok="t"/>
            </v:shape>
            <w10:wrap anchorx="page"/>
          </v:group>
        </w:pict>
      </w:r>
      <w:r w:rsidR="00AE23C4">
        <w:rPr>
          <w:color w:val="444444"/>
          <w:sz w:val="24"/>
          <w:szCs w:val="24"/>
        </w:rPr>
        <w:t xml:space="preserve">Here is how to </w:t>
      </w:r>
      <w:proofErr w:type="gramStart"/>
      <w:r w:rsidR="00AE23C4">
        <w:rPr>
          <w:color w:val="444444"/>
          <w:sz w:val="24"/>
          <w:szCs w:val="24"/>
        </w:rPr>
        <w:t xml:space="preserve">use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test your program:</w:t>
      </w:r>
    </w:p>
    <w:p w14:paraId="4B439C82" w14:textId="77777777" w:rsidR="001B489D" w:rsidRDefault="001B489D">
      <w:pPr>
        <w:spacing w:before="9" w:line="240" w:lineRule="exact"/>
        <w:rPr>
          <w:sz w:val="24"/>
          <w:szCs w:val="24"/>
        </w:rPr>
      </w:pPr>
    </w:p>
    <w:p w14:paraId="7BD80BA1" w14:textId="77777777" w:rsidR="001B489D" w:rsidRDefault="00000000">
      <w:pPr>
        <w:spacing w:before="6" w:line="300" w:lineRule="atLeast"/>
        <w:ind w:left="900" w:right="116"/>
        <w:rPr>
          <w:sz w:val="24"/>
          <w:szCs w:val="24"/>
        </w:rPr>
      </w:pPr>
      <w:r>
        <w:pict w14:anchorId="0884566D">
          <v:group id="_x0000_s2087" style="position:absolute;left:0;text-align:left;margin-left:75.5pt;margin-top:6.2pt;width:5pt;height:5pt;z-index:-251629568;mso-position-horizontal-relative:page" coordorigin="1510,124" coordsize="100,100">
            <v:shape id="_x0000_s2089" style="position:absolute;left:1520;top:134;width:80;height:80" coordorigin="1520,134" coordsize="80,80" path="m1600,174r-6,21l1578,210r-18,4l1539,208r-15,-16l1520,174r6,-21l1542,138r18,-4l1581,140r15,16l1600,174xe" fillcolor="#444" stroked="f">
              <v:path arrowok="t"/>
            </v:shape>
            <v:shape id="_x0000_s2088"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Store the provided test cases zip file in the same folder as your project source </w:t>
      </w:r>
      <w:proofErr w:type="gramStart"/>
      <w:r w:rsidR="00AE23C4">
        <w:rPr>
          <w:color w:val="444444"/>
          <w:sz w:val="24"/>
          <w:szCs w:val="24"/>
        </w:rPr>
        <w:t>files</w:t>
      </w:r>
      <w:proofErr w:type="gramEnd"/>
    </w:p>
    <w:p w14:paraId="2A43089D" w14:textId="77777777" w:rsidR="001B489D" w:rsidRDefault="001B489D">
      <w:pPr>
        <w:spacing w:before="3" w:line="180" w:lineRule="exact"/>
        <w:rPr>
          <w:sz w:val="19"/>
          <w:szCs w:val="19"/>
        </w:rPr>
      </w:pPr>
    </w:p>
    <w:p w14:paraId="68AE42E1" w14:textId="77777777" w:rsidR="001B489D" w:rsidRDefault="00000000">
      <w:pPr>
        <w:spacing w:before="30"/>
        <w:ind w:left="900"/>
        <w:rPr>
          <w:sz w:val="24"/>
          <w:szCs w:val="24"/>
        </w:rPr>
      </w:pPr>
      <w:r>
        <w:pict w14:anchorId="57F43ADC">
          <v:group id="_x0000_s2084" style="position:absolute;left:0;text-align:left;margin-left:75.5pt;margin-top:6.2pt;width:5pt;height:5pt;z-index:-251628544;mso-position-horizontal-relative:page" coordorigin="1510,124" coordsize="100,100">
            <v:shape id="_x0000_s2086" style="position:absolute;left:1520;top:134;width:80;height:80" coordorigin="1520,134" coordsize="80,80" path="m1600,174r-6,21l1578,210r-18,4l1539,208r-15,-16l1520,174r6,-21l1542,138r18,-4l1581,140r15,16l1600,174xe" fillcolor="#444" stroked="f">
              <v:path arrowok="t"/>
            </v:shape>
            <v:shape id="_x0000_s2085"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Open a terminal window and navigate to your project folder </w:t>
      </w:r>
      <w:proofErr w:type="gramStart"/>
      <w:r w:rsidR="00AE23C4">
        <w:rPr>
          <w:color w:val="444444"/>
          <w:sz w:val="24"/>
          <w:szCs w:val="24"/>
        </w:rPr>
        <w:t>using</w:t>
      </w:r>
      <w:proofErr w:type="gramEnd"/>
      <w:r w:rsidR="00AE23C4">
        <w:rPr>
          <w:color w:val="444444"/>
          <w:sz w:val="24"/>
          <w:szCs w:val="24"/>
        </w:rPr>
        <w:t xml:space="preserve"> </w:t>
      </w:r>
    </w:p>
    <w:p w14:paraId="00489566" w14:textId="77777777" w:rsidR="001B489D" w:rsidRDefault="00000000">
      <w:pPr>
        <w:spacing w:before="24"/>
        <w:ind w:left="980"/>
        <w:rPr>
          <w:sz w:val="24"/>
          <w:szCs w:val="24"/>
        </w:rPr>
      </w:pPr>
      <w:r>
        <w:pict w14:anchorId="4F82EAA7">
          <v:group id="_x0000_s2082" style="position:absolute;left:0;text-align:left;margin-left:91pt;margin-top:2.4pt;width:21pt;height:16pt;z-index:-251627520;mso-position-horizontal-relative:page" coordorigin="1820,48" coordsize="420,320">
            <v:shape id="_x0000_s2083" style="position:absolute;left:1820;top:48;width:420;height:320" coordorigin="1820,48" coordsize="420,320" path="m1880,48r300,l2202,52r19,12l2234,81r6,21l2240,108r,200l2236,330r-12,19l2207,362r-21,6l2180,368r-300,l1858,364r-19,-12l1826,335r-6,-21l1820,308r,-200l1824,86r12,-18l1853,54r21,-6l1880,48xe" fillcolor="#f8f1f4" stroked="f">
              <v:path arrowok="t"/>
            </v:shape>
            <w10:wrap anchorx="page"/>
          </v:group>
        </w:pict>
      </w:r>
      <w:proofErr w:type="gramStart"/>
      <w:r w:rsidR="00AE23C4">
        <w:rPr>
          <w:rFonts w:ascii="Consolas" w:eastAsia="Consolas" w:hAnsi="Consolas" w:cs="Consolas"/>
          <w:color w:val="C6244E"/>
          <w:sz w:val="22"/>
          <w:szCs w:val="22"/>
        </w:rPr>
        <w:t xml:space="preserve">cd </w:t>
      </w:r>
      <w:r w:rsidR="00AE23C4">
        <w:rPr>
          <w:color w:val="444444"/>
          <w:sz w:val="24"/>
          <w:szCs w:val="24"/>
        </w:rPr>
        <w:t xml:space="preserve"> command</w:t>
      </w:r>
      <w:proofErr w:type="gramEnd"/>
    </w:p>
    <w:p w14:paraId="7B980D7E" w14:textId="77777777" w:rsidR="001B489D" w:rsidRDefault="001B489D">
      <w:pPr>
        <w:spacing w:before="9" w:line="240" w:lineRule="exact"/>
        <w:rPr>
          <w:sz w:val="24"/>
          <w:szCs w:val="24"/>
        </w:rPr>
      </w:pPr>
    </w:p>
    <w:p w14:paraId="134A97C2" w14:textId="77777777" w:rsidR="001B489D" w:rsidRDefault="00000000">
      <w:pPr>
        <w:spacing w:before="30"/>
        <w:ind w:left="900"/>
        <w:rPr>
          <w:sz w:val="24"/>
          <w:szCs w:val="24"/>
        </w:rPr>
      </w:pPr>
      <w:r>
        <w:pict w14:anchorId="6C70F59C">
          <v:group id="_x0000_s2079" style="position:absolute;left:0;text-align:left;margin-left:75.5pt;margin-top:6.2pt;width:5pt;height:5pt;z-index:-251626496;mso-position-horizontal-relative:page" coordorigin="1510,124" coordsize="100,100">
            <v:shape id="_x0000_s2081" style="position:absolute;left:1520;top:134;width:80;height:80" coordorigin="1520,134" coordsize="80,80" path="m1600,174r-6,21l1578,210r-18,4l1539,208r-15,-16l1520,174r6,-21l1542,138r18,-4l1581,140r15,16l1600,174xe" fillcolor="#444" stroked="f">
              <v:path arrowok="t"/>
            </v:shape>
            <v:shape id="_x0000_s2080"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448B65EC">
          <v:group id="_x0000_s2077" style="position:absolute;left:0;text-align:left;margin-left:322pt;margin-top:2.7pt;width:39pt;height:16pt;z-index:-251625472;mso-position-horizontal-relative:page" coordorigin="6440,54" coordsize="780,320">
            <v:shape id="_x0000_s2078" style="position:absolute;left:6440;top:54;width:780;height:320" coordorigin="6440,54" coordsize="780,320" path="m6500,54r660,l7182,58r19,12l7214,87r6,21l7220,114r,200l7204,355r-38,19l7160,374r-660,l6459,358r-19,-38l6440,314r,-200l6456,74r38,-20l6500,54xe" fillcolor="#f8f1f4" stroked="f">
              <v:path arrowok="t"/>
            </v:shape>
            <w10:wrap anchorx="page"/>
          </v:group>
        </w:pict>
      </w:r>
      <w:r w:rsidR="00AE23C4">
        <w:rPr>
          <w:color w:val="444444"/>
          <w:sz w:val="24"/>
          <w:szCs w:val="24"/>
        </w:rPr>
        <w:t xml:space="preserve">Unzip the test archive using </w:t>
      </w:r>
      <w:proofErr w:type="gramStart"/>
      <w:r w:rsidR="00AE23C4">
        <w:rPr>
          <w:color w:val="444444"/>
          <w:sz w:val="24"/>
          <w:szCs w:val="24"/>
        </w:rPr>
        <w:t xml:space="preserve">the  </w:t>
      </w:r>
      <w:r w:rsidR="00AE23C4">
        <w:rPr>
          <w:rFonts w:ascii="Consolas" w:eastAsia="Consolas" w:hAnsi="Consolas" w:cs="Consolas"/>
          <w:color w:val="C6244E"/>
          <w:sz w:val="22"/>
          <w:szCs w:val="22"/>
        </w:rPr>
        <w:t>unzip</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command:</w:t>
      </w:r>
    </w:p>
    <w:p w14:paraId="2FACAE71" w14:textId="77777777" w:rsidR="001B489D" w:rsidRDefault="001B489D">
      <w:pPr>
        <w:spacing w:before="2" w:line="180" w:lineRule="exact"/>
        <w:rPr>
          <w:sz w:val="18"/>
          <w:szCs w:val="18"/>
        </w:rPr>
      </w:pPr>
    </w:p>
    <w:p w14:paraId="0EACEB0A" w14:textId="77777777" w:rsidR="001B489D" w:rsidRDefault="001B489D">
      <w:pPr>
        <w:spacing w:line="200" w:lineRule="exact"/>
      </w:pPr>
    </w:p>
    <w:p w14:paraId="1AC184C6" w14:textId="45C9483A" w:rsidR="001B489D" w:rsidRDefault="00000000">
      <w:pPr>
        <w:ind w:left="1000"/>
        <w:rPr>
          <w:rFonts w:ascii="Consolas" w:eastAsia="Consolas" w:hAnsi="Consolas" w:cs="Consolas"/>
          <w:sz w:val="22"/>
          <w:szCs w:val="22"/>
        </w:rPr>
      </w:pPr>
      <w:r>
        <w:pict w14:anchorId="13DC7847">
          <v:group id="_x0000_s2094" style="position:absolute;left:0;text-align:left;margin-left:90.5pt;margin-top:257.5pt;width:471pt;height:19pt;z-index:-251634688;mso-position-horizontal-relative:page;mso-position-vertical-relative:page" coordorigin="1810,5150" coordsize="9420,500">
            <v:shape id="_x0000_s2096" style="position:absolute;left:1820;top:5160;width:9400;height:480" coordorigin="1820,5160" coordsize="9400,480" path="m1880,5160r9280,l11182,5164r19,12l11214,5193r6,21l11220,5220r,360l11187,5634r-27,6l1880,5640r-54,-33l1820,5580r,-360l1853,5166r27,-6xe" fillcolor="#f8f8f8" stroked="f">
              <v:path arrowok="t"/>
            </v:shape>
            <v:shape id="_x0000_s2095" style="position:absolute;left:1826;top:5164;width:9394;height:476" coordorigin="1826,5164" coordsize="9394,476" path="m1839,5624r-13,-17l1829,5610r9,6l1860,5620r9280,l11196,5582r4,-22l11200,5200r,-6l11194,5173r-3,-3l11182,5164r19,12l11214,5193r6,21l11220,5220r,360l11187,5634r-27,6l1880,5640r-22,-4l1839,5624xe" fillcolor="black" stroked="f">
              <v:path arrowok="t"/>
            </v:shape>
            <w10:wrap anchorx="page" anchory="page"/>
          </v:group>
        </w:pict>
      </w:r>
      <w:r w:rsidR="00AE23C4">
        <w:rPr>
          <w:rFonts w:ascii="Consolas" w:eastAsia="Consolas" w:hAnsi="Consolas" w:cs="Consolas"/>
          <w:color w:val="333333"/>
          <w:sz w:val="22"/>
          <w:szCs w:val="22"/>
        </w:rPr>
        <w:t>$ unzip test_cases.zip</w:t>
      </w:r>
    </w:p>
    <w:p w14:paraId="0D0F64DE" w14:textId="77777777" w:rsidR="001B489D" w:rsidRDefault="001B489D">
      <w:pPr>
        <w:spacing w:before="9" w:line="180" w:lineRule="exact"/>
        <w:rPr>
          <w:sz w:val="19"/>
          <w:szCs w:val="19"/>
        </w:rPr>
      </w:pPr>
    </w:p>
    <w:p w14:paraId="229D5053" w14:textId="77777777" w:rsidR="001B489D" w:rsidRDefault="001B489D">
      <w:pPr>
        <w:spacing w:line="200" w:lineRule="exact"/>
      </w:pPr>
    </w:p>
    <w:p w14:paraId="081F320F" w14:textId="77777777" w:rsidR="001B489D" w:rsidRDefault="00000000">
      <w:pPr>
        <w:spacing w:line="260" w:lineRule="auto"/>
        <w:ind w:left="900" w:right="828"/>
        <w:rPr>
          <w:sz w:val="24"/>
          <w:szCs w:val="24"/>
        </w:rPr>
      </w:pPr>
      <w:r>
        <w:pict w14:anchorId="32D1D924">
          <v:group id="_x0000_s2075" style="position:absolute;left:0;text-align:left;margin-left:147pt;margin-top:16.2pt;width:93pt;height:16pt;z-index:-251624448;mso-position-horizontal-relative:page" coordorigin="2940,324" coordsize="1860,320">
            <v:shape id="_x0000_s2076" style="position:absolute;left:2940;top:324;width:1860;height:320" coordorigin="2940,324" coordsize="1860,320" path="m3000,324r1740,l4762,328r19,12l4794,357r6,21l4800,384r,200l4767,638r-27,6l3000,644r-54,-33l2940,584r,-200l2973,330r27,-6xe" fillcolor="#f8f1f4" stroked="f">
              <v:path arrowok="t"/>
            </v:shape>
            <w10:wrap anchorx="page"/>
          </v:group>
        </w:pict>
      </w:r>
      <w:r w:rsidR="00AE23C4">
        <w:rPr>
          <w:b/>
          <w:color w:val="444444"/>
          <w:sz w:val="24"/>
          <w:szCs w:val="24"/>
        </w:rPr>
        <w:t>NOTE:</w:t>
      </w:r>
      <w:r w:rsidR="00AE23C4">
        <w:rPr>
          <w:color w:val="444444"/>
          <w:sz w:val="24"/>
          <w:szCs w:val="24"/>
        </w:rPr>
        <w:t xml:space="preserve"> the actual file name is probably different, you should </w:t>
      </w:r>
      <w:proofErr w:type="gramStart"/>
      <w:r w:rsidR="00AE23C4">
        <w:rPr>
          <w:color w:val="444444"/>
          <w:sz w:val="24"/>
          <w:szCs w:val="24"/>
        </w:rPr>
        <w:t xml:space="preserve">replace  </w:t>
      </w:r>
      <w:r w:rsidR="00AE23C4">
        <w:rPr>
          <w:rFonts w:ascii="Consolas" w:eastAsia="Consolas" w:hAnsi="Consolas" w:cs="Consolas"/>
          <w:color w:val="C6244E"/>
          <w:sz w:val="22"/>
          <w:szCs w:val="22"/>
        </w:rPr>
        <w:t>test_cases.zip</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with the correct file name.</w:t>
      </w:r>
    </w:p>
    <w:p w14:paraId="2FD01BE1" w14:textId="77777777" w:rsidR="001B489D" w:rsidRDefault="001B489D">
      <w:pPr>
        <w:spacing w:before="5" w:line="220" w:lineRule="exact"/>
        <w:rPr>
          <w:sz w:val="22"/>
          <w:szCs w:val="22"/>
        </w:rPr>
      </w:pPr>
    </w:p>
    <w:p w14:paraId="5DCA4394" w14:textId="77777777" w:rsidR="001B489D" w:rsidRDefault="00000000">
      <w:pPr>
        <w:spacing w:before="30"/>
        <w:ind w:left="900"/>
        <w:rPr>
          <w:sz w:val="24"/>
          <w:szCs w:val="24"/>
        </w:rPr>
      </w:pPr>
      <w:r>
        <w:pict w14:anchorId="3783FBB7">
          <v:group id="_x0000_s2072" style="position:absolute;left:0;text-align:left;margin-left:75.5pt;margin-top:6.2pt;width:5pt;height:5pt;z-index:-251623424;mso-position-horizontal-relative:page" coordorigin="1510,124" coordsize="100,100">
            <v:shape id="_x0000_s2074" style="position:absolute;left:1520;top:134;width:80;height:80" coordorigin="1520,134" coordsize="80,80" path="m1600,174r-6,21l1578,210r-18,4l1539,208r-15,-16l1520,174r6,-21l1542,138r18,-4l1581,140r15,16l1600,174xe" fillcolor="#444" stroked="f">
              <v:path arrowok="t"/>
            </v:shape>
            <v:shape id="_x0000_s2073"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5D5C79D0">
          <v:group id="_x0000_s2070" style="position:absolute;left:0;text-align:left;margin-left:161pt;margin-top:2.7pt;width:57pt;height:16pt;z-index:-251622400;mso-position-horizontal-relative:page" coordorigin="3220,54" coordsize="1140,320">
            <v:shape id="_x0000_s2071" style="position:absolute;left:3220;top:54;width:1140;height:320" coordorigin="3220,54" coordsize="1140,320" path="m3280,54r1020,l4322,58r19,12l4354,87r6,21l4360,114r,200l4344,355r-38,19l4300,374r-1020,l3239,358r-19,-38l3220,314r,-200l3236,74r38,-20l3280,54xe" fillcolor="#f8f1f4" stroked="f">
              <v:path arrowok="t"/>
            </v:shape>
            <w10:wrap anchorx="page"/>
          </v:group>
        </w:pict>
      </w:r>
      <w:r w:rsidR="00AE23C4">
        <w:rPr>
          <w:color w:val="444444"/>
          <w:sz w:val="24"/>
          <w:szCs w:val="24"/>
        </w:rPr>
        <w:t xml:space="preserve">Store </w:t>
      </w:r>
      <w:proofErr w:type="gramStart"/>
      <w:r w:rsidR="00AE23C4">
        <w:rPr>
          <w:color w:val="444444"/>
          <w:sz w:val="24"/>
          <w:szCs w:val="24"/>
        </w:rPr>
        <w:t xml:space="preserve">the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script in your project directory as well</w:t>
      </w:r>
    </w:p>
    <w:p w14:paraId="338F717D" w14:textId="77777777" w:rsidR="001B489D" w:rsidRDefault="001B489D">
      <w:pPr>
        <w:spacing w:before="9" w:line="240" w:lineRule="exact"/>
        <w:rPr>
          <w:sz w:val="24"/>
          <w:szCs w:val="24"/>
        </w:rPr>
      </w:pPr>
    </w:p>
    <w:p w14:paraId="21019164" w14:textId="77777777" w:rsidR="001B489D" w:rsidRDefault="00000000">
      <w:pPr>
        <w:spacing w:before="30"/>
        <w:ind w:left="900"/>
        <w:rPr>
          <w:sz w:val="24"/>
          <w:szCs w:val="24"/>
        </w:rPr>
      </w:pPr>
      <w:r>
        <w:pict w14:anchorId="3FBA14B4">
          <v:group id="_x0000_s2067" style="position:absolute;left:0;text-align:left;margin-left:75.5pt;margin-top:6.2pt;width:5pt;height:5pt;z-index:-251621376;mso-position-horizontal-relative:page" coordorigin="1510,124" coordsize="100,100">
            <v:shape id="_x0000_s2069" style="position:absolute;left:1520;top:134;width:80;height:80" coordorigin="1520,134" coordsize="80,80" path="m1600,174r-6,21l1578,210r-18,4l1539,208r-15,-16l1520,174r6,-21l1542,138r18,-4l1581,140r15,16l1600,174xe" fillcolor="#444" stroked="f">
              <v:path arrowok="t"/>
            </v:shape>
            <v:shape id="_x0000_s2068"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Mark the script as executable once you download it:</w:t>
      </w:r>
    </w:p>
    <w:p w14:paraId="54338005" w14:textId="77777777" w:rsidR="001B489D" w:rsidRDefault="001B489D">
      <w:pPr>
        <w:spacing w:before="7" w:line="120" w:lineRule="exact"/>
        <w:rPr>
          <w:sz w:val="12"/>
          <w:szCs w:val="12"/>
        </w:rPr>
      </w:pPr>
    </w:p>
    <w:p w14:paraId="56C31FB9" w14:textId="77777777" w:rsidR="001B489D" w:rsidRDefault="001B489D">
      <w:pPr>
        <w:spacing w:line="200" w:lineRule="exact"/>
      </w:pPr>
    </w:p>
    <w:p w14:paraId="16A4E93B" w14:textId="77777777" w:rsidR="001B489D" w:rsidRDefault="00AE23C4">
      <w:pPr>
        <w:ind w:left="1000"/>
        <w:rPr>
          <w:rFonts w:ascii="Consolas" w:eastAsia="Consolas" w:hAnsi="Consolas" w:cs="Consolas"/>
          <w:sz w:val="22"/>
          <w:szCs w:val="22"/>
        </w:rPr>
      </w:pPr>
      <w:r>
        <w:rPr>
          <w:rFonts w:ascii="Consolas" w:eastAsia="Consolas" w:hAnsi="Consolas" w:cs="Consolas"/>
          <w:color w:val="333333"/>
          <w:sz w:val="22"/>
          <w:szCs w:val="22"/>
        </w:rPr>
        <w:t xml:space="preserve">$ </w:t>
      </w:r>
      <w:proofErr w:type="spellStart"/>
      <w:r>
        <w:rPr>
          <w:rFonts w:ascii="Consolas" w:eastAsia="Consolas" w:hAnsi="Consolas" w:cs="Consolas"/>
          <w:color w:val="333333"/>
          <w:sz w:val="22"/>
          <w:szCs w:val="22"/>
        </w:rPr>
        <w:t>chmod</w:t>
      </w:r>
      <w:proofErr w:type="spellEnd"/>
      <w:r>
        <w:rPr>
          <w:rFonts w:ascii="Consolas" w:eastAsia="Consolas" w:hAnsi="Consolas" w:cs="Consolas"/>
          <w:color w:val="333333"/>
          <w:sz w:val="22"/>
          <w:szCs w:val="22"/>
        </w:rPr>
        <w:t xml:space="preserve"> +x test1.sh</w:t>
      </w:r>
    </w:p>
    <w:p w14:paraId="4F943AEC" w14:textId="77777777" w:rsidR="001B489D" w:rsidRDefault="001B489D">
      <w:pPr>
        <w:spacing w:before="9" w:line="160" w:lineRule="exact"/>
        <w:rPr>
          <w:sz w:val="16"/>
          <w:szCs w:val="16"/>
        </w:rPr>
      </w:pPr>
    </w:p>
    <w:p w14:paraId="04A55C4F" w14:textId="77777777" w:rsidR="001B489D" w:rsidRDefault="001B489D">
      <w:pPr>
        <w:spacing w:line="200" w:lineRule="exact"/>
      </w:pPr>
    </w:p>
    <w:p w14:paraId="56D2FDBE" w14:textId="77777777" w:rsidR="001B489D" w:rsidRDefault="00000000">
      <w:pPr>
        <w:spacing w:before="30" w:line="260" w:lineRule="auto"/>
        <w:ind w:left="900" w:right="257"/>
        <w:rPr>
          <w:rFonts w:ascii="Consolas" w:eastAsia="Consolas" w:hAnsi="Consolas" w:cs="Consolas"/>
          <w:sz w:val="22"/>
          <w:szCs w:val="22"/>
        </w:rPr>
      </w:pPr>
      <w:r>
        <w:pict w14:anchorId="60B905B2">
          <v:group id="_x0000_s2064" style="position:absolute;left:0;text-align:left;margin-left:75.5pt;margin-top:6.2pt;width:5pt;height:5pt;z-index:-251620352;mso-position-horizontal-relative:page" coordorigin="1510,124" coordsize="100,100">
            <v:shape id="_x0000_s2066" style="position:absolute;left:1520;top:134;width:80;height:80" coordorigin="1520,134" coordsize="80,80" path="m1600,174r-6,21l1578,210r-18,4l1539,208r-15,-16l1520,174r6,-21l1542,138r18,-4l1581,140r15,16l1600,174xe" fillcolor="#444" stroked="f">
              <v:path arrowok="t"/>
            </v:shape>
            <v:shape id="_x0000_s2065"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351C625E">
          <v:group id="_x0000_s2062" style="position:absolute;left:0;text-align:left;margin-left:140pt;margin-top:17.7pt;width:39pt;height:16pt;z-index:-251619328;mso-position-horizontal-relative:page" coordorigin="2800,354" coordsize="780,320">
            <v:shape id="_x0000_s2063" style="position:absolute;left:2800;top:354;width:780;height:320" coordorigin="2800,354" coordsize="780,320" path="m2860,354r660,l3542,358r19,12l3574,387r6,21l3580,414r,200l3564,655r-38,19l3520,674r-660,l2819,658r-19,-38l2800,614r,-200l2816,374r38,-20l2860,354xe" fillcolor="#f8f1f4" stroked="f">
              <v:path arrowok="t"/>
            </v:shape>
            <w10:wrap anchorx="page"/>
          </v:group>
        </w:pict>
      </w:r>
      <w:r w:rsidR="00AE23C4">
        <w:rPr>
          <w:color w:val="444444"/>
          <w:sz w:val="24"/>
          <w:szCs w:val="24"/>
        </w:rPr>
        <w:t xml:space="preserve">Compile your program. The test script assumes your executable is </w:t>
      </w:r>
      <w:proofErr w:type="gramStart"/>
      <w:r w:rsidR="00AE23C4">
        <w:rPr>
          <w:color w:val="444444"/>
          <w:sz w:val="24"/>
          <w:szCs w:val="24"/>
        </w:rPr>
        <w:t xml:space="preserve">called  </w:t>
      </w:r>
      <w:proofErr w:type="spellStart"/>
      <w:r w:rsidR="00AE23C4">
        <w:rPr>
          <w:rFonts w:ascii="Consolas" w:eastAsia="Consolas" w:hAnsi="Consolas" w:cs="Consolas"/>
          <w:color w:val="C6244E"/>
          <w:sz w:val="22"/>
          <w:szCs w:val="22"/>
        </w:rPr>
        <w:t>a.out</w:t>
      </w:r>
      <w:proofErr w:type="spellEnd"/>
      <w:proofErr w:type="gramEnd"/>
    </w:p>
    <w:p w14:paraId="775D40F4" w14:textId="77777777" w:rsidR="001B489D" w:rsidRDefault="001B489D">
      <w:pPr>
        <w:spacing w:before="5" w:line="220" w:lineRule="exact"/>
        <w:rPr>
          <w:sz w:val="22"/>
          <w:szCs w:val="22"/>
        </w:rPr>
      </w:pPr>
    </w:p>
    <w:p w14:paraId="4F91D62A" w14:textId="77777777" w:rsidR="001B489D" w:rsidRDefault="00000000">
      <w:pPr>
        <w:spacing w:before="30"/>
        <w:ind w:left="900"/>
        <w:rPr>
          <w:sz w:val="24"/>
          <w:szCs w:val="24"/>
        </w:rPr>
      </w:pPr>
      <w:r>
        <w:pict w14:anchorId="1CF68EC9">
          <v:group id="_x0000_s2059" style="position:absolute;left:0;text-align:left;margin-left:75.5pt;margin-top:6.2pt;width:5pt;height:5pt;z-index:-251618304;mso-position-horizontal-relative:page" coordorigin="1510,124" coordsize="100,100">
            <v:shape id="_x0000_s2061" style="position:absolute;left:1520;top:134;width:80;height:80" coordorigin="1520,134" coordsize="80,80" path="m1600,174r-6,21l1578,210r-18,4l1539,208r-15,-16l1520,174r6,-21l1542,138r18,-4l1581,140r15,16l1600,174xe" fillcolor="#444" stroked="f">
              <v:path arrowok="t"/>
            </v:shape>
            <v:shape id="_x0000_s2060"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Run the script to test your code:</w:t>
      </w:r>
    </w:p>
    <w:p w14:paraId="28D1D71C" w14:textId="77777777" w:rsidR="001B489D" w:rsidRDefault="001B489D">
      <w:pPr>
        <w:spacing w:before="7" w:line="120" w:lineRule="exact"/>
        <w:rPr>
          <w:sz w:val="12"/>
          <w:szCs w:val="12"/>
        </w:rPr>
      </w:pPr>
    </w:p>
    <w:p w14:paraId="15361C73" w14:textId="77777777" w:rsidR="001B489D" w:rsidRDefault="001B489D">
      <w:pPr>
        <w:spacing w:line="200" w:lineRule="exact"/>
      </w:pPr>
    </w:p>
    <w:p w14:paraId="57EE21FF" w14:textId="77777777" w:rsidR="001B489D" w:rsidRDefault="00AE23C4">
      <w:pPr>
        <w:ind w:left="1000"/>
        <w:rPr>
          <w:rFonts w:ascii="Consolas" w:eastAsia="Consolas" w:hAnsi="Consolas" w:cs="Consolas"/>
          <w:sz w:val="22"/>
          <w:szCs w:val="22"/>
        </w:rPr>
      </w:pPr>
      <w:r>
        <w:rPr>
          <w:rFonts w:ascii="Consolas" w:eastAsia="Consolas" w:hAnsi="Consolas" w:cs="Consolas"/>
          <w:color w:val="333333"/>
          <w:sz w:val="22"/>
          <w:szCs w:val="22"/>
        </w:rPr>
        <w:t>$ ./test1.sh</w:t>
      </w:r>
    </w:p>
    <w:p w14:paraId="659B12A5" w14:textId="77777777" w:rsidR="001B489D" w:rsidRDefault="001B489D">
      <w:pPr>
        <w:spacing w:before="9" w:line="160" w:lineRule="exact"/>
        <w:rPr>
          <w:sz w:val="17"/>
          <w:szCs w:val="17"/>
        </w:rPr>
      </w:pPr>
    </w:p>
    <w:p w14:paraId="09272A13" w14:textId="2E9C2569" w:rsidR="001B489D" w:rsidRDefault="001B489D">
      <w:pPr>
        <w:spacing w:line="200" w:lineRule="exact"/>
      </w:pPr>
    </w:p>
    <w:p w14:paraId="3E85BE1E" w14:textId="77777777" w:rsidR="001B489D" w:rsidRDefault="00AE23C4">
      <w:pPr>
        <w:spacing w:line="260" w:lineRule="auto"/>
        <w:ind w:left="100" w:right="69"/>
        <w:rPr>
          <w:sz w:val="24"/>
          <w:szCs w:val="24"/>
        </w:rPr>
      </w:pPr>
      <w:r>
        <w:rPr>
          <w:color w:val="444444"/>
          <w:sz w:val="24"/>
          <w:szCs w:val="24"/>
        </w:rPr>
        <w:t xml:space="preserve">The output of the script should be </w:t>
      </w:r>
      <w:proofErr w:type="spellStart"/>
      <w:r>
        <w:rPr>
          <w:color w:val="444444"/>
          <w:sz w:val="24"/>
          <w:szCs w:val="24"/>
        </w:rPr>
        <w:t>self explanatory</w:t>
      </w:r>
      <w:proofErr w:type="spellEnd"/>
      <w:r>
        <w:rPr>
          <w:color w:val="444444"/>
          <w:sz w:val="24"/>
          <w:szCs w:val="24"/>
        </w:rPr>
        <w:t>. To test your code after each change, you will just perform the last two steps afterwards.</w:t>
      </w:r>
    </w:p>
    <w:p w14:paraId="2BDB6CFA" w14:textId="77777777" w:rsidR="001B489D" w:rsidRDefault="001B489D">
      <w:pPr>
        <w:spacing w:line="200" w:lineRule="exact"/>
      </w:pPr>
    </w:p>
    <w:p w14:paraId="1BF071C3" w14:textId="77777777" w:rsidR="001B489D" w:rsidRDefault="001B489D">
      <w:pPr>
        <w:spacing w:before="17" w:line="240" w:lineRule="exact"/>
        <w:rPr>
          <w:sz w:val="24"/>
          <w:szCs w:val="24"/>
        </w:rPr>
      </w:pPr>
    </w:p>
    <w:p w14:paraId="72490F7E" w14:textId="77777777" w:rsidR="001B489D" w:rsidRDefault="00AE23C4">
      <w:pPr>
        <w:ind w:left="100"/>
        <w:rPr>
          <w:sz w:val="48"/>
          <w:szCs w:val="48"/>
        </w:rPr>
      </w:pPr>
      <w:r>
        <w:rPr>
          <w:b/>
          <w:color w:val="111111"/>
          <w:sz w:val="48"/>
          <w:szCs w:val="48"/>
        </w:rPr>
        <w:t>4. Requirements</w:t>
      </w:r>
    </w:p>
    <w:p w14:paraId="77E443D0" w14:textId="77777777" w:rsidR="001B489D" w:rsidRDefault="001B489D">
      <w:pPr>
        <w:spacing w:before="2" w:line="180" w:lineRule="exact"/>
        <w:rPr>
          <w:sz w:val="19"/>
          <w:szCs w:val="19"/>
        </w:rPr>
      </w:pPr>
    </w:p>
    <w:p w14:paraId="0B0A8A43" w14:textId="77777777" w:rsidR="001B489D" w:rsidRDefault="001B489D">
      <w:pPr>
        <w:spacing w:line="200" w:lineRule="exact"/>
      </w:pPr>
    </w:p>
    <w:p w14:paraId="2E66DE05" w14:textId="77777777" w:rsidR="001B489D" w:rsidRDefault="001B489D">
      <w:pPr>
        <w:spacing w:line="200" w:lineRule="exact"/>
      </w:pPr>
    </w:p>
    <w:p w14:paraId="3B6029B4" w14:textId="77777777" w:rsidR="001B489D" w:rsidRDefault="00AE23C4">
      <w:pPr>
        <w:spacing w:line="260" w:lineRule="exact"/>
        <w:ind w:left="100"/>
        <w:rPr>
          <w:sz w:val="24"/>
          <w:szCs w:val="24"/>
        </w:rPr>
      </w:pPr>
      <w:r>
        <w:rPr>
          <w:color w:val="444444"/>
          <w:position w:val="-1"/>
          <w:sz w:val="24"/>
          <w:szCs w:val="24"/>
        </w:rPr>
        <w:t>Here are the requirements of this project:</w:t>
      </w:r>
    </w:p>
    <w:p w14:paraId="732CA798" w14:textId="77777777" w:rsidR="001B489D" w:rsidRDefault="001B489D">
      <w:pPr>
        <w:spacing w:line="200" w:lineRule="exact"/>
      </w:pPr>
    </w:p>
    <w:p w14:paraId="13265DD2" w14:textId="3F98EB8D" w:rsidR="001B489D" w:rsidRDefault="00000000">
      <w:pPr>
        <w:spacing w:before="6" w:line="300" w:lineRule="atLeast"/>
        <w:ind w:left="900" w:right="258"/>
        <w:rPr>
          <w:sz w:val="24"/>
          <w:szCs w:val="24"/>
        </w:rPr>
      </w:pPr>
      <w:r>
        <w:pict w14:anchorId="39D0784E">
          <v:group id="_x0000_s2056" style="position:absolute;left:0;text-align:left;margin-left:75.5pt;margin-top:6.2pt;width:5pt;height:5pt;z-index:-251617280;mso-position-horizontal-relative:page" coordorigin="1510,124" coordsize="100,100">
            <v:shape id="_x0000_s2058" style="position:absolute;left:1520;top:134;width:80;height:80" coordorigin="1520,134" coordsize="80,80" path="m1600,174r-6,21l1578,210r-18,4l1539,208r-15,-16l1520,174r6,-21l1542,138r18,-4l1581,140r15,16l1600,174xe" fillcolor="#444" stroked="f">
              <v:path arrowok="t"/>
            </v:shape>
            <v:shape id="_x0000_s2057"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You should submit your code </w:t>
      </w:r>
      <w:r w:rsidR="005C6554">
        <w:rPr>
          <w:color w:val="444444"/>
          <w:sz w:val="24"/>
          <w:szCs w:val="24"/>
        </w:rPr>
        <w:t>in CANVAS</w:t>
      </w:r>
      <w:r w:rsidR="00AE23C4">
        <w:rPr>
          <w:color w:val="444444"/>
          <w:sz w:val="24"/>
          <w:szCs w:val="24"/>
        </w:rPr>
        <w:t>, no other submission forms will be accepted.</w:t>
      </w:r>
    </w:p>
    <w:p w14:paraId="41E9EE79" w14:textId="77777777" w:rsidR="001B489D" w:rsidRDefault="001B489D">
      <w:pPr>
        <w:spacing w:before="3" w:line="180" w:lineRule="exact"/>
        <w:rPr>
          <w:sz w:val="19"/>
          <w:szCs w:val="19"/>
        </w:rPr>
      </w:pPr>
    </w:p>
    <w:p w14:paraId="466E5FBD" w14:textId="77777777" w:rsidR="001B489D" w:rsidRDefault="00000000">
      <w:pPr>
        <w:spacing w:before="30"/>
        <w:ind w:left="900"/>
        <w:rPr>
          <w:sz w:val="24"/>
          <w:szCs w:val="24"/>
        </w:rPr>
        <w:sectPr w:rsidR="001B489D">
          <w:headerReference w:type="default" r:id="rId11"/>
          <w:pgSz w:w="12240" w:h="15840"/>
          <w:pgMar w:top="820" w:right="1080" w:bottom="280" w:left="920" w:header="0" w:footer="0" w:gutter="0"/>
          <w:cols w:space="720"/>
        </w:sectPr>
      </w:pPr>
      <w:r>
        <w:pict w14:anchorId="0DA42686">
          <v:group id="_x0000_s2053" style="position:absolute;left:0;text-align:left;margin-left:75.5pt;margin-top:6.2pt;width:5pt;height:5pt;z-index:-251616256;mso-position-horizontal-relative:page" coordorigin="1510,124" coordsize="100,100">
            <v:shape id="_x0000_s2055" style="position:absolute;left:1520;top:134;width:80;height:80" coordorigin="1520,134" coordsize="80,80" path="m1600,174r-6,21l1578,210r-18,4l1539,208r-15,-16l1520,174r6,-21l1542,138r18,-4l1581,140r15,16l1600,174xe" fillcolor="#444" stroked="f">
              <v:path arrowok="t"/>
            </v:shape>
            <v:shape id="_x0000_s2054"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You should use C/C++, no other programming languages are allowed.</w:t>
      </w:r>
    </w:p>
    <w:p w14:paraId="135BAFF4" w14:textId="77DC0BF2" w:rsidR="001B489D" w:rsidRDefault="00000000">
      <w:pPr>
        <w:spacing w:before="76" w:line="260" w:lineRule="auto"/>
        <w:ind w:left="900" w:right="74"/>
        <w:rPr>
          <w:sz w:val="24"/>
          <w:szCs w:val="24"/>
        </w:rPr>
      </w:pPr>
      <w:r>
        <w:lastRenderedPageBreak/>
        <w:pict w14:anchorId="6D66A284">
          <v:group id="_x0000_s2050" style="position:absolute;left:0;text-align:left;margin-left:75.5pt;margin-top:8.5pt;width:5pt;height:5pt;z-index:-251615232;mso-position-horizontal-relative:page" coordorigin="1510,170" coordsize="100,100">
            <v:shape id="_x0000_s2052" style="position:absolute;left:1520;top:180;width:80;height:80" coordorigin="1520,180" coordsize="80,80" path="m1600,220r-6,21l1578,256r-18,4l1539,254r-15,-16l1520,220r6,-21l1542,184r18,-4l1581,186r15,16l1600,220xe" fillcolor="#444" stroked="f">
              <v:path arrowok="t"/>
            </v:shape>
            <v:shape id="_x0000_s2051" style="position:absolute;left:1520;top:180;width:80;height:80" coordorigin="1520,180" coordsize="80,80" path="m1600,220r-6,21l1578,256r-18,4l1539,254r-15,-16l1520,220r6,-21l1542,184r18,-4l1581,186r15,16l1600,220xe" filled="f" strokecolor="#444" strokeweight="1pt">
              <v:path arrowok="t"/>
            </v:shape>
            <w10:wrap anchorx="page"/>
          </v:group>
        </w:pict>
      </w:r>
      <w:r w:rsidR="00AE23C4">
        <w:rPr>
          <w:color w:val="444444"/>
          <w:sz w:val="24"/>
          <w:szCs w:val="24"/>
        </w:rPr>
        <w:t xml:space="preserve">You should familiarize yourself with the </w:t>
      </w:r>
      <w:r w:rsidR="00656B2C">
        <w:rPr>
          <w:color w:val="444444"/>
          <w:sz w:val="24"/>
          <w:szCs w:val="24"/>
        </w:rPr>
        <w:t>Ubuntu 19.04</w:t>
      </w:r>
      <w:r w:rsidR="00AE23C4">
        <w:rPr>
          <w:color w:val="444444"/>
          <w:sz w:val="24"/>
          <w:szCs w:val="24"/>
        </w:rPr>
        <w:t xml:space="preserve"> environment and the GCC compiler. Programming assignments in this course might be very different from what you are used to in other classes.</w:t>
      </w:r>
    </w:p>
    <w:p w14:paraId="3F79D265" w14:textId="77777777" w:rsidR="001B489D" w:rsidRDefault="001B489D">
      <w:pPr>
        <w:spacing w:line="200" w:lineRule="exact"/>
      </w:pPr>
    </w:p>
    <w:p w14:paraId="3F8953B8" w14:textId="77777777" w:rsidR="001B489D" w:rsidRDefault="001B489D">
      <w:pPr>
        <w:spacing w:before="17" w:line="240" w:lineRule="exact"/>
        <w:rPr>
          <w:sz w:val="24"/>
          <w:szCs w:val="24"/>
        </w:rPr>
      </w:pPr>
    </w:p>
    <w:p w14:paraId="125D8A52" w14:textId="77777777" w:rsidR="001B489D" w:rsidRDefault="00AE23C4">
      <w:pPr>
        <w:ind w:left="100"/>
        <w:rPr>
          <w:sz w:val="48"/>
          <w:szCs w:val="48"/>
        </w:rPr>
      </w:pPr>
      <w:r>
        <w:rPr>
          <w:b/>
          <w:color w:val="111111"/>
          <w:sz w:val="48"/>
          <w:szCs w:val="48"/>
        </w:rPr>
        <w:t>5. Evaluation</w:t>
      </w:r>
    </w:p>
    <w:p w14:paraId="2990226A" w14:textId="77777777" w:rsidR="001B489D" w:rsidRDefault="001B489D">
      <w:pPr>
        <w:spacing w:before="2" w:line="180" w:lineRule="exact"/>
        <w:rPr>
          <w:sz w:val="19"/>
          <w:szCs w:val="19"/>
        </w:rPr>
      </w:pPr>
    </w:p>
    <w:p w14:paraId="1984FFF2" w14:textId="77777777" w:rsidR="001B489D" w:rsidRDefault="001B489D">
      <w:pPr>
        <w:spacing w:line="200" w:lineRule="exact"/>
      </w:pPr>
    </w:p>
    <w:p w14:paraId="1E5BACAD" w14:textId="77777777" w:rsidR="001B489D" w:rsidRDefault="001B489D">
      <w:pPr>
        <w:spacing w:line="200" w:lineRule="exact"/>
      </w:pPr>
    </w:p>
    <w:p w14:paraId="3DFC2072" w14:textId="4FC33DA5" w:rsidR="001B489D" w:rsidRDefault="00AE23C4" w:rsidP="005C6554">
      <w:pPr>
        <w:spacing w:before="76" w:line="260" w:lineRule="auto"/>
        <w:ind w:left="900" w:right="74"/>
        <w:rPr>
          <w:color w:val="444444"/>
          <w:sz w:val="24"/>
          <w:szCs w:val="24"/>
        </w:rPr>
      </w:pPr>
      <w:r>
        <w:rPr>
          <w:color w:val="444444"/>
          <w:sz w:val="24"/>
          <w:szCs w:val="24"/>
        </w:rPr>
        <w:t xml:space="preserve">The submissions are evaluated based on the automated test cases on the submission website. Your grade will be proportional to the number of test cases passing. If your code </w:t>
      </w:r>
      <w:proofErr w:type="gramStart"/>
      <w:r>
        <w:rPr>
          <w:color w:val="444444"/>
          <w:sz w:val="24"/>
          <w:szCs w:val="24"/>
        </w:rPr>
        <w:t>does not compile</w:t>
      </w:r>
      <w:proofErr w:type="gramEnd"/>
      <w:r>
        <w:rPr>
          <w:color w:val="444444"/>
          <w:sz w:val="24"/>
          <w:szCs w:val="24"/>
        </w:rPr>
        <w:t xml:space="preserve"> on the submission website, you will not receive any points.</w:t>
      </w:r>
    </w:p>
    <w:p w14:paraId="1020D12A" w14:textId="21B52F34" w:rsidR="00656B2C" w:rsidRDefault="00472FEB" w:rsidP="005C6554">
      <w:pPr>
        <w:spacing w:before="76" w:line="260" w:lineRule="auto"/>
        <w:ind w:left="900" w:right="74"/>
        <w:rPr>
          <w:color w:val="444444"/>
          <w:sz w:val="24"/>
          <w:szCs w:val="24"/>
        </w:rPr>
      </w:pPr>
      <w:r>
        <w:rPr>
          <w:color w:val="444444"/>
          <w:sz w:val="24"/>
          <w:szCs w:val="24"/>
        </w:rPr>
        <w:t xml:space="preserve">Two ways to check your </w:t>
      </w:r>
      <w:proofErr w:type="gramStart"/>
      <w:r>
        <w:rPr>
          <w:color w:val="444444"/>
          <w:sz w:val="24"/>
          <w:szCs w:val="24"/>
        </w:rPr>
        <w:t>grade</w:t>
      </w:r>
      <w:proofErr w:type="gramEnd"/>
    </w:p>
    <w:p w14:paraId="3EE0B302" w14:textId="5394E27F" w:rsidR="00472FEB" w:rsidRDefault="00472FEB" w:rsidP="00472FEB">
      <w:pPr>
        <w:pStyle w:val="ListParagraph"/>
        <w:numPr>
          <w:ilvl w:val="0"/>
          <w:numId w:val="2"/>
        </w:numPr>
        <w:spacing w:before="76" w:line="260" w:lineRule="auto"/>
        <w:ind w:right="74"/>
        <w:rPr>
          <w:color w:val="444444"/>
          <w:sz w:val="24"/>
          <w:szCs w:val="24"/>
        </w:rPr>
      </w:pPr>
      <w:proofErr w:type="spellStart"/>
      <w:r>
        <w:rPr>
          <w:color w:val="444444"/>
          <w:sz w:val="24"/>
          <w:szCs w:val="24"/>
        </w:rPr>
        <w:t>Gradescope</w:t>
      </w:r>
      <w:proofErr w:type="spellEnd"/>
    </w:p>
    <w:p w14:paraId="11C1FA1B" w14:textId="61784657" w:rsidR="00472FEB" w:rsidRDefault="00A75E49" w:rsidP="00472FEB">
      <w:pPr>
        <w:pStyle w:val="ListParagraph"/>
        <w:spacing w:before="76" w:line="260" w:lineRule="auto"/>
        <w:ind w:left="1260" w:right="74"/>
        <w:rPr>
          <w:color w:val="444444"/>
          <w:sz w:val="24"/>
          <w:szCs w:val="24"/>
        </w:rPr>
      </w:pPr>
      <w:r>
        <w:rPr>
          <w:color w:val="444444"/>
          <w:sz w:val="24"/>
          <w:szCs w:val="24"/>
        </w:rPr>
        <w:t xml:space="preserve">Submit a zip file with all your </w:t>
      </w:r>
      <w:proofErr w:type="gramStart"/>
      <w:r>
        <w:rPr>
          <w:color w:val="444444"/>
          <w:sz w:val="24"/>
          <w:szCs w:val="24"/>
        </w:rPr>
        <w:t>code</w:t>
      </w:r>
      <w:proofErr w:type="gramEnd"/>
      <w:r>
        <w:rPr>
          <w:color w:val="444444"/>
          <w:sz w:val="24"/>
          <w:szCs w:val="24"/>
        </w:rPr>
        <w:t xml:space="preserve"> </w:t>
      </w:r>
    </w:p>
    <w:p w14:paraId="5E2F6992" w14:textId="7231725C" w:rsidR="00A75E49" w:rsidRDefault="00A75E49" w:rsidP="00472FEB">
      <w:pPr>
        <w:pStyle w:val="ListParagraph"/>
        <w:spacing w:before="76" w:line="260" w:lineRule="auto"/>
        <w:ind w:left="1260" w:right="74"/>
        <w:rPr>
          <w:color w:val="444444"/>
          <w:sz w:val="24"/>
          <w:szCs w:val="24"/>
        </w:rPr>
      </w:pPr>
      <w:r>
        <w:rPr>
          <w:color w:val="444444"/>
          <w:sz w:val="24"/>
          <w:szCs w:val="24"/>
        </w:rPr>
        <w:t>Make sure the zip file only has your code files and no other subfolders.</w:t>
      </w:r>
    </w:p>
    <w:p w14:paraId="6DFD2310" w14:textId="77777777" w:rsidR="00A75E49" w:rsidRPr="00472FEB" w:rsidRDefault="00A75E49" w:rsidP="00472FEB">
      <w:pPr>
        <w:pStyle w:val="ListParagraph"/>
        <w:spacing w:before="76" w:line="260" w:lineRule="auto"/>
        <w:ind w:left="1260" w:right="74"/>
        <w:rPr>
          <w:color w:val="444444"/>
          <w:sz w:val="24"/>
          <w:szCs w:val="24"/>
        </w:rPr>
      </w:pPr>
    </w:p>
    <w:p w14:paraId="341ACE96" w14:textId="4626160E" w:rsidR="00472FEB" w:rsidRPr="00472FEB" w:rsidRDefault="00472FEB" w:rsidP="00472FEB">
      <w:pPr>
        <w:pStyle w:val="ListParagraph"/>
        <w:numPr>
          <w:ilvl w:val="0"/>
          <w:numId w:val="2"/>
        </w:numPr>
        <w:spacing w:before="76" w:line="260" w:lineRule="auto"/>
        <w:ind w:right="74"/>
        <w:rPr>
          <w:color w:val="444444"/>
          <w:sz w:val="24"/>
          <w:szCs w:val="24"/>
        </w:rPr>
      </w:pPr>
      <w:r w:rsidRPr="00472FEB">
        <w:rPr>
          <w:color w:val="444444"/>
          <w:sz w:val="24"/>
          <w:szCs w:val="24"/>
        </w:rPr>
        <w:t>IMPACT webpage</w:t>
      </w:r>
    </w:p>
    <w:p w14:paraId="16F0F02B" w14:textId="0B8C0A65" w:rsidR="00656B2C" w:rsidRPr="005C6554" w:rsidRDefault="00656B2C" w:rsidP="005C6554">
      <w:pPr>
        <w:spacing w:before="76" w:line="260" w:lineRule="auto"/>
        <w:ind w:left="900" w:right="74"/>
        <w:rPr>
          <w:color w:val="444444"/>
          <w:sz w:val="24"/>
          <w:szCs w:val="24"/>
        </w:rPr>
      </w:pPr>
      <w:r>
        <w:rPr>
          <w:color w:val="444444"/>
          <w:sz w:val="24"/>
          <w:szCs w:val="24"/>
        </w:rPr>
        <w:t xml:space="preserve">The submission site is: </w:t>
      </w:r>
      <w:hyperlink r:id="rId12" w:history="1">
        <w:r w:rsidR="005C6554" w:rsidRPr="005C6554">
          <w:rPr>
            <w:color w:val="444444"/>
            <w:sz w:val="24"/>
            <w:szCs w:val="24"/>
          </w:rPr>
          <w:t>http://10.218.107.121/i</w:t>
        </w:r>
        <w:r w:rsidRPr="005C6554">
          <w:rPr>
            <w:color w:val="444444"/>
            <w:sz w:val="24"/>
            <w:szCs w:val="24"/>
          </w:rPr>
          <w:t>ndex2.html</w:t>
        </w:r>
      </w:hyperlink>
    </w:p>
    <w:p w14:paraId="5ECF48E3" w14:textId="512C2639" w:rsidR="00656B2C" w:rsidRPr="005C6554" w:rsidRDefault="00656B2C" w:rsidP="005C6554">
      <w:pPr>
        <w:spacing w:before="76" w:line="260" w:lineRule="auto"/>
        <w:ind w:left="900" w:right="74"/>
        <w:rPr>
          <w:color w:val="444444"/>
          <w:sz w:val="24"/>
          <w:szCs w:val="24"/>
        </w:rPr>
      </w:pPr>
    </w:p>
    <w:p w14:paraId="25C338EB" w14:textId="7894D6EF" w:rsidR="00656B2C" w:rsidRPr="005C6554" w:rsidRDefault="00656B2C" w:rsidP="005C6554">
      <w:pPr>
        <w:spacing w:before="76" w:line="260" w:lineRule="auto"/>
        <w:ind w:left="900" w:right="74"/>
        <w:rPr>
          <w:color w:val="444444"/>
          <w:sz w:val="24"/>
          <w:szCs w:val="24"/>
        </w:rPr>
      </w:pPr>
      <w:r w:rsidRPr="005C6554">
        <w:rPr>
          <w:color w:val="444444"/>
          <w:sz w:val="24"/>
          <w:szCs w:val="24"/>
        </w:rPr>
        <w:t xml:space="preserve">In order to access the submission </w:t>
      </w:r>
      <w:proofErr w:type="gramStart"/>
      <w:r w:rsidRPr="005C6554">
        <w:rPr>
          <w:color w:val="444444"/>
          <w:sz w:val="24"/>
          <w:szCs w:val="24"/>
        </w:rPr>
        <w:t>site</w:t>
      </w:r>
      <w:proofErr w:type="gramEnd"/>
      <w:r w:rsidRPr="005C6554">
        <w:rPr>
          <w:color w:val="444444"/>
          <w:sz w:val="24"/>
          <w:szCs w:val="24"/>
        </w:rPr>
        <w:t xml:space="preserve"> you need to first login to sslvpn.asu.edu using you ASU ID and password. You will be asked to download </w:t>
      </w:r>
      <w:proofErr w:type="gramStart"/>
      <w:r w:rsidRPr="005C6554">
        <w:rPr>
          <w:color w:val="444444"/>
          <w:sz w:val="24"/>
          <w:szCs w:val="24"/>
        </w:rPr>
        <w:t>cisco</w:t>
      </w:r>
      <w:proofErr w:type="gramEnd"/>
      <w:r w:rsidRPr="005C6554">
        <w:rPr>
          <w:color w:val="444444"/>
          <w:sz w:val="24"/>
          <w:szCs w:val="24"/>
        </w:rPr>
        <w:t xml:space="preserve"> </w:t>
      </w:r>
      <w:proofErr w:type="spellStart"/>
      <w:r w:rsidRPr="005C6554">
        <w:rPr>
          <w:color w:val="444444"/>
          <w:sz w:val="24"/>
          <w:szCs w:val="24"/>
        </w:rPr>
        <w:t>vpn</w:t>
      </w:r>
      <w:proofErr w:type="spellEnd"/>
      <w:r w:rsidRPr="005C6554">
        <w:rPr>
          <w:color w:val="444444"/>
          <w:sz w:val="24"/>
          <w:szCs w:val="24"/>
        </w:rPr>
        <w:t xml:space="preserve">. Please do so. For any subsequent </w:t>
      </w:r>
      <w:proofErr w:type="gramStart"/>
      <w:r w:rsidRPr="005C6554">
        <w:rPr>
          <w:color w:val="444444"/>
          <w:sz w:val="24"/>
          <w:szCs w:val="24"/>
        </w:rPr>
        <w:t>time</w:t>
      </w:r>
      <w:proofErr w:type="gramEnd"/>
      <w:r w:rsidRPr="005C6554">
        <w:rPr>
          <w:color w:val="444444"/>
          <w:sz w:val="24"/>
          <w:szCs w:val="24"/>
        </w:rPr>
        <w:t xml:space="preserve"> you want to access the submission site you have to login to sslvpn.asu.edu.</w:t>
      </w:r>
    </w:p>
    <w:p w14:paraId="7DA96CB4" w14:textId="67BC367D" w:rsidR="00656B2C" w:rsidRPr="005C6554" w:rsidRDefault="00656B2C" w:rsidP="005C6554">
      <w:pPr>
        <w:spacing w:before="76" w:line="260" w:lineRule="auto"/>
        <w:ind w:left="900" w:right="74"/>
        <w:rPr>
          <w:color w:val="444444"/>
          <w:sz w:val="24"/>
          <w:szCs w:val="24"/>
        </w:rPr>
      </w:pPr>
    </w:p>
    <w:p w14:paraId="177BB196" w14:textId="77777777" w:rsidR="005C6554" w:rsidRPr="005C6554" w:rsidRDefault="00656B2C" w:rsidP="005C6554">
      <w:pPr>
        <w:spacing w:before="76" w:line="260" w:lineRule="auto"/>
        <w:ind w:left="900" w:right="74"/>
        <w:rPr>
          <w:color w:val="444444"/>
          <w:sz w:val="24"/>
          <w:szCs w:val="24"/>
        </w:rPr>
      </w:pPr>
      <w:r w:rsidRPr="005C6554">
        <w:rPr>
          <w:color w:val="444444"/>
          <w:sz w:val="24"/>
          <w:szCs w:val="24"/>
        </w:rPr>
        <w:t xml:space="preserve">In the site there will be an option to upload one file. Please rename your lexer.cc as </w:t>
      </w:r>
      <w:proofErr w:type="spellStart"/>
      <w:r w:rsidRPr="005C6554">
        <w:rPr>
          <w:color w:val="444444"/>
          <w:sz w:val="24"/>
          <w:szCs w:val="24"/>
        </w:rPr>
        <w:t>lexer_YOUR</w:t>
      </w:r>
      <w:proofErr w:type="spellEnd"/>
      <w:r w:rsidRPr="005C6554">
        <w:rPr>
          <w:color w:val="444444"/>
          <w:sz w:val="24"/>
          <w:szCs w:val="24"/>
        </w:rPr>
        <w:t xml:space="preserve"> LAST NAME.cc. Such as lexer_Banerjee.cc. Then please hit upload. Wait for 5 seconds and then you can see th</w:t>
      </w:r>
      <w:r w:rsidR="005C6554" w:rsidRPr="005C6554">
        <w:rPr>
          <w:color w:val="444444"/>
          <w:sz w:val="24"/>
          <w:szCs w:val="24"/>
        </w:rPr>
        <w:t xml:space="preserve">e evaluation of your code on the grading test cases. To access the evaluation please type </w:t>
      </w:r>
      <w:proofErr w:type="gramStart"/>
      <w:r w:rsidR="005C6554" w:rsidRPr="005C6554">
        <w:rPr>
          <w:color w:val="444444"/>
          <w:sz w:val="24"/>
          <w:szCs w:val="24"/>
        </w:rPr>
        <w:t>in</w:t>
      </w:r>
      <w:proofErr w:type="gramEnd"/>
      <w:r w:rsidR="005C6554" w:rsidRPr="005C6554">
        <w:rPr>
          <w:color w:val="444444"/>
          <w:sz w:val="24"/>
          <w:szCs w:val="24"/>
        </w:rPr>
        <w:t xml:space="preserve"> </w:t>
      </w:r>
    </w:p>
    <w:p w14:paraId="001931C7" w14:textId="77777777" w:rsidR="005C6554" w:rsidRPr="005C6554" w:rsidRDefault="005C6554" w:rsidP="005C6554">
      <w:pPr>
        <w:spacing w:before="76" w:line="260" w:lineRule="auto"/>
        <w:ind w:left="900" w:right="74"/>
        <w:rPr>
          <w:color w:val="444444"/>
          <w:sz w:val="24"/>
          <w:szCs w:val="24"/>
        </w:rPr>
      </w:pPr>
    </w:p>
    <w:p w14:paraId="3A83586A" w14:textId="7AE35375" w:rsidR="00656B2C" w:rsidRPr="005C6554" w:rsidRDefault="005C6554" w:rsidP="005C6554">
      <w:pPr>
        <w:spacing w:before="76" w:line="260" w:lineRule="auto"/>
        <w:ind w:left="900" w:right="74"/>
        <w:rPr>
          <w:color w:val="444444"/>
          <w:sz w:val="24"/>
          <w:szCs w:val="24"/>
        </w:rPr>
      </w:pPr>
      <w:r w:rsidRPr="005C6554">
        <w:rPr>
          <w:color w:val="444444"/>
          <w:sz w:val="24"/>
          <w:szCs w:val="24"/>
        </w:rPr>
        <w:t xml:space="preserve"> </w:t>
      </w:r>
      <w:hyperlink r:id="rId13" w:history="1">
        <w:r w:rsidRPr="005C6554">
          <w:rPr>
            <w:rFonts w:eastAsiaTheme="majorEastAsia"/>
            <w:color w:val="444444"/>
            <w:sz w:val="24"/>
            <w:szCs w:val="24"/>
          </w:rPr>
          <w:t>http://10.218.107.121/</w:t>
        </w:r>
        <w:r w:rsidRPr="005C6554">
          <w:rPr>
            <w:color w:val="444444"/>
            <w:sz w:val="24"/>
            <w:szCs w:val="24"/>
          </w:rPr>
          <w:t xml:space="preserve">lexer_YOUR LAST </w:t>
        </w:r>
        <w:proofErr w:type="spellStart"/>
        <w:r w:rsidRPr="005C6554">
          <w:rPr>
            <w:color w:val="444444"/>
            <w:sz w:val="24"/>
            <w:szCs w:val="24"/>
          </w:rPr>
          <w:t>NAME.output</w:t>
        </w:r>
        <w:proofErr w:type="spellEnd"/>
      </w:hyperlink>
    </w:p>
    <w:p w14:paraId="7278970D" w14:textId="3AA4C153" w:rsidR="005C6554" w:rsidRPr="005C6554" w:rsidRDefault="005C6554" w:rsidP="005C6554">
      <w:pPr>
        <w:spacing w:before="76" w:line="260" w:lineRule="auto"/>
        <w:ind w:left="900" w:right="74"/>
        <w:rPr>
          <w:color w:val="444444"/>
          <w:sz w:val="24"/>
          <w:szCs w:val="24"/>
        </w:rPr>
      </w:pPr>
    </w:p>
    <w:p w14:paraId="5D996FE8" w14:textId="7845A696"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such as </w:t>
      </w:r>
    </w:p>
    <w:p w14:paraId="2314C793" w14:textId="6F390846" w:rsidR="005C6554" w:rsidRPr="005C6554" w:rsidRDefault="005C6554" w:rsidP="005C6554">
      <w:pPr>
        <w:spacing w:before="76" w:line="260" w:lineRule="auto"/>
        <w:ind w:left="900" w:right="74"/>
        <w:rPr>
          <w:color w:val="444444"/>
          <w:sz w:val="24"/>
          <w:szCs w:val="24"/>
        </w:rPr>
      </w:pPr>
    </w:p>
    <w:p w14:paraId="79FF5645" w14:textId="3B5F4583" w:rsidR="005C6554" w:rsidRPr="005C6554" w:rsidRDefault="00000000" w:rsidP="005C6554">
      <w:pPr>
        <w:spacing w:before="76" w:line="260" w:lineRule="auto"/>
        <w:ind w:left="900" w:right="74"/>
        <w:rPr>
          <w:color w:val="444444"/>
          <w:sz w:val="24"/>
          <w:szCs w:val="24"/>
        </w:rPr>
      </w:pPr>
      <w:hyperlink r:id="rId14" w:history="1">
        <w:r w:rsidR="005C6554" w:rsidRPr="005C6554">
          <w:rPr>
            <w:rFonts w:eastAsiaTheme="majorEastAsia"/>
            <w:color w:val="444444"/>
            <w:sz w:val="24"/>
            <w:szCs w:val="24"/>
          </w:rPr>
          <w:t>http://10.218.107.121/</w:t>
        </w:r>
        <w:r w:rsidR="005C6554" w:rsidRPr="005C6554">
          <w:rPr>
            <w:color w:val="444444"/>
            <w:sz w:val="24"/>
            <w:szCs w:val="24"/>
          </w:rPr>
          <w:t>lexer_Banerjee.output</w:t>
        </w:r>
      </w:hyperlink>
    </w:p>
    <w:p w14:paraId="6547F73D" w14:textId="77777777" w:rsidR="005C6554" w:rsidRPr="005C6554" w:rsidRDefault="005C6554" w:rsidP="005C6554">
      <w:pPr>
        <w:spacing w:before="76" w:line="260" w:lineRule="auto"/>
        <w:ind w:left="900" w:right="74"/>
        <w:rPr>
          <w:color w:val="444444"/>
          <w:sz w:val="24"/>
          <w:szCs w:val="24"/>
        </w:rPr>
      </w:pPr>
    </w:p>
    <w:p w14:paraId="75C11A3E" w14:textId="70215A83"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Then download the text file and open with any text editor. If your code passed one test </w:t>
      </w:r>
      <w:proofErr w:type="gramStart"/>
      <w:r w:rsidRPr="005C6554">
        <w:rPr>
          <w:color w:val="444444"/>
          <w:sz w:val="24"/>
          <w:szCs w:val="24"/>
        </w:rPr>
        <w:t>case</w:t>
      </w:r>
      <w:proofErr w:type="gramEnd"/>
      <w:r w:rsidRPr="005C6554">
        <w:rPr>
          <w:color w:val="444444"/>
          <w:sz w:val="24"/>
          <w:szCs w:val="24"/>
        </w:rPr>
        <w:t xml:space="preserve"> then the corresponding test case will show “NO ERRORS HERE”</w:t>
      </w:r>
    </w:p>
    <w:p w14:paraId="4A9A4F39" w14:textId="14BBC633"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If it failed a given test </w:t>
      </w:r>
      <w:proofErr w:type="gramStart"/>
      <w:r w:rsidRPr="005C6554">
        <w:rPr>
          <w:color w:val="444444"/>
          <w:sz w:val="24"/>
          <w:szCs w:val="24"/>
        </w:rPr>
        <w:t>case</w:t>
      </w:r>
      <w:proofErr w:type="gramEnd"/>
      <w:r w:rsidRPr="005C6554">
        <w:rPr>
          <w:color w:val="444444"/>
          <w:sz w:val="24"/>
          <w:szCs w:val="24"/>
        </w:rPr>
        <w:t xml:space="preserve"> then it will print “------------------------------”</w:t>
      </w:r>
    </w:p>
    <w:p w14:paraId="02AF3DD7" w14:textId="17E41422" w:rsidR="005C6554" w:rsidRPr="005C6554" w:rsidRDefault="005C6554" w:rsidP="005C6554">
      <w:pPr>
        <w:spacing w:before="76" w:line="260" w:lineRule="auto"/>
        <w:ind w:left="900" w:right="74"/>
        <w:rPr>
          <w:color w:val="444444"/>
          <w:sz w:val="24"/>
          <w:szCs w:val="24"/>
        </w:rPr>
      </w:pPr>
    </w:p>
    <w:p w14:paraId="23E52A95" w14:textId="197F9B7E" w:rsidR="005C6554" w:rsidRPr="005C6554" w:rsidRDefault="005C6554" w:rsidP="005C6554">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sectPr w:rsidR="005C6554" w:rsidRPr="005C6554">
      <w:headerReference w:type="default" r:id="rId15"/>
      <w:pgSz w:w="12240" w:h="15840"/>
      <w:pgMar w:top="820" w:right="840" w:bottom="280" w:left="9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A681" w14:textId="77777777" w:rsidR="00C06608" w:rsidRDefault="00C06608">
      <w:r>
        <w:separator/>
      </w:r>
    </w:p>
  </w:endnote>
  <w:endnote w:type="continuationSeparator" w:id="0">
    <w:p w14:paraId="0CCA4E1A" w14:textId="77777777" w:rsidR="00C06608" w:rsidRDefault="00C06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3D30C" w14:textId="77777777" w:rsidR="00C06608" w:rsidRDefault="00C06608">
      <w:r>
        <w:separator/>
      </w:r>
    </w:p>
  </w:footnote>
  <w:footnote w:type="continuationSeparator" w:id="0">
    <w:p w14:paraId="5A3E4BDA" w14:textId="77777777" w:rsidR="00C06608" w:rsidRDefault="00C06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5F88" w14:textId="77777777" w:rsidR="001B489D" w:rsidRDefault="00000000">
    <w:pPr>
      <w:spacing w:line="200" w:lineRule="exact"/>
    </w:pPr>
    <w:r>
      <w:pict w14:anchorId="163A6BCF">
        <v:shapetype id="_x0000_t202" coordsize="21600,21600" o:spt="202" path="m,l,21600r21600,l21600,xe">
          <v:stroke joinstyle="miter"/>
          <v:path gradientshapeok="t" o:connecttype="rect"/>
        </v:shapetype>
        <v:shape id="_x0000_s1026" type="#_x0000_t202" style="position:absolute;margin-left:50pt;margin-top:48.55pt;width:113.2pt;height:26pt;z-index:-251659264;mso-position-horizontal-relative:page;mso-position-vertical-relative:page" filled="f" stroked="f">
          <v:textbox inset="0,0,0,0">
            <w:txbxContent>
              <w:p w14:paraId="64AAF1AF" w14:textId="77777777" w:rsidR="001B489D" w:rsidRDefault="00AE23C4">
                <w:pPr>
                  <w:spacing w:line="500" w:lineRule="exact"/>
                  <w:ind w:left="20" w:right="-72"/>
                  <w:rPr>
                    <w:sz w:val="48"/>
                    <w:szCs w:val="48"/>
                  </w:rPr>
                </w:pPr>
                <w:r>
                  <w:rPr>
                    <w:b/>
                    <w:color w:val="111111"/>
                    <w:sz w:val="48"/>
                    <w:szCs w:val="48"/>
                  </w:rPr>
                  <w:t>2. How-To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2CAF" w14:textId="77777777" w:rsidR="001B489D" w:rsidRDefault="00000000">
    <w:pPr>
      <w:spacing w:line="200" w:lineRule="exact"/>
    </w:pPr>
    <w:r>
      <w:pict w14:anchorId="5A46AEC0">
        <v:shapetype id="_x0000_t202" coordsize="21600,21600" o:spt="202" path="m,l,21600r21600,l21600,xe">
          <v:stroke joinstyle="miter"/>
          <v:path gradientshapeok="t" o:connecttype="rect"/>
        </v:shapetype>
        <v:shape id="_x0000_s1025" type="#_x0000_t202" style="position:absolute;margin-left:50pt;margin-top:48.55pt;width:193.6pt;height:26pt;z-index:-251658240;mso-position-horizontal-relative:page;mso-position-vertical-relative:page" filled="f" stroked="f">
          <v:textbox inset="0,0,0,0">
            <w:txbxContent>
              <w:p w14:paraId="5774D86E" w14:textId="77777777" w:rsidR="001B489D" w:rsidRDefault="00AE23C4">
                <w:pPr>
                  <w:spacing w:line="500" w:lineRule="exact"/>
                  <w:ind w:left="20" w:right="-72"/>
                  <w:rPr>
                    <w:sz w:val="48"/>
                    <w:szCs w:val="48"/>
                  </w:rPr>
                </w:pPr>
                <w:r>
                  <w:rPr>
                    <w:b/>
                    <w:color w:val="111111"/>
                    <w:sz w:val="48"/>
                    <w:szCs w:val="48"/>
                  </w:rPr>
                  <w:t>3. Compile &amp; Test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938B5" w14:textId="77777777" w:rsidR="001B489D" w:rsidRDefault="001B489D">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5B29" w14:textId="77777777" w:rsidR="001B489D" w:rsidRDefault="001B489D">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CCC0" w14:textId="77777777" w:rsidR="001B489D" w:rsidRDefault="001B489D">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204A" w14:textId="77777777" w:rsidR="001B489D" w:rsidRDefault="001B489D">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418F"/>
    <w:multiLevelType w:val="hybridMultilevel"/>
    <w:tmpl w:val="54C22D24"/>
    <w:lvl w:ilvl="0" w:tplc="8020E98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5B482457"/>
    <w:multiLevelType w:val="multilevel"/>
    <w:tmpl w:val="C0A62B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752046375">
    <w:abstractNumId w:val="1"/>
  </w:num>
  <w:num w:numId="2" w16cid:durableId="5243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7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9D"/>
    <w:rsid w:val="001A0442"/>
    <w:rsid w:val="001B489D"/>
    <w:rsid w:val="00233C43"/>
    <w:rsid w:val="002C49FD"/>
    <w:rsid w:val="00472FEB"/>
    <w:rsid w:val="005C6554"/>
    <w:rsid w:val="006547B0"/>
    <w:rsid w:val="00656B2C"/>
    <w:rsid w:val="00A75E49"/>
    <w:rsid w:val="00A7751B"/>
    <w:rsid w:val="00AA2EF5"/>
    <w:rsid w:val="00AE23C4"/>
    <w:rsid w:val="00B50A34"/>
    <w:rsid w:val="00C06608"/>
    <w:rsid w:val="00D71010"/>
    <w:rsid w:val="00F3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76"/>
    <o:shapelayout v:ext="edit">
      <o:idmap v:ext="edit" data="2"/>
    </o:shapelayout>
  </w:shapeDefaults>
  <w:decimalSymbol w:val="."/>
  <w:listSeparator w:val=","/>
  <w14:docId w14:val="64E50DE9"/>
  <w15:docId w15:val="{76F5AC75-BF1E-4FCE-A25E-05C0E83A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656B2C"/>
    <w:rPr>
      <w:color w:val="0000FF"/>
      <w:u w:val="single"/>
    </w:rPr>
  </w:style>
  <w:style w:type="character" w:styleId="UnresolvedMention">
    <w:name w:val="Unresolved Mention"/>
    <w:basedOn w:val="DefaultParagraphFont"/>
    <w:uiPriority w:val="99"/>
    <w:semiHidden/>
    <w:unhideWhenUsed/>
    <w:rsid w:val="005C6554"/>
    <w:rPr>
      <w:color w:val="605E5C"/>
      <w:shd w:val="clear" w:color="auto" w:fill="E1DFDD"/>
    </w:rPr>
  </w:style>
  <w:style w:type="paragraph" w:styleId="ListParagraph">
    <w:name w:val="List Paragraph"/>
    <w:basedOn w:val="Normal"/>
    <w:uiPriority w:val="34"/>
    <w:qFormat/>
    <w:rsid w:val="0047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10.218.107.121/lexer_YOUR%20LAST%20NAME.outpu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10.218.107.121/index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10.218.107.121/lexer_Banerjee.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Gordon</cp:lastModifiedBy>
  <cp:revision>6</cp:revision>
  <dcterms:created xsi:type="dcterms:W3CDTF">2021-01-14T23:24:00Z</dcterms:created>
  <dcterms:modified xsi:type="dcterms:W3CDTF">2023-01-24T20:51:00Z</dcterms:modified>
</cp:coreProperties>
</file>